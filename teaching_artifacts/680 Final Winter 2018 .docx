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5CA57" w14:textId="070FE044" w:rsidR="008D1F32" w:rsidRDefault="008D1F32" w:rsidP="008D1F32">
      <w:pPr>
        <w:rPr>
          <w:rFonts w:ascii="Times New Roman" w:hAnsi="Times New Roman" w:cs="Times New Roman"/>
          <w:b/>
          <w:sz w:val="24"/>
        </w:rPr>
      </w:pPr>
    </w:p>
    <w:p w14:paraId="071B3F2A" w14:textId="7712AD14" w:rsidR="008D1F32" w:rsidRDefault="008D1F32" w:rsidP="008D1F3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Name: </w:t>
      </w:r>
    </w:p>
    <w:p w14:paraId="59CBCE42" w14:textId="77777777" w:rsidR="008D1F32" w:rsidRDefault="008D1F32" w:rsidP="008D1F32">
      <w:pPr>
        <w:rPr>
          <w:rFonts w:ascii="Times New Roman" w:hAnsi="Times New Roman" w:cs="Times New Roman"/>
          <w:b/>
          <w:sz w:val="24"/>
        </w:rPr>
      </w:pPr>
    </w:p>
    <w:p w14:paraId="56CC0B98" w14:textId="4D675A5F" w:rsidR="00A477BE" w:rsidRDefault="001B1861" w:rsidP="008D1F3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 w:rsidR="008D63CB">
        <w:rPr>
          <w:rFonts w:ascii="Times New Roman" w:hAnsi="Times New Roman" w:cs="Times New Roman"/>
          <w:b/>
          <w:sz w:val="24"/>
        </w:rPr>
        <w:t xml:space="preserve">. </w:t>
      </w:r>
      <w:r w:rsidR="00A477BE" w:rsidRPr="00A477BE">
        <w:rPr>
          <w:rFonts w:ascii="Times New Roman" w:hAnsi="Times New Roman" w:cs="Times New Roman"/>
          <w:b/>
          <w:sz w:val="24"/>
        </w:rPr>
        <w:t>Short Answer Directions:</w:t>
      </w:r>
      <w:r w:rsidR="00A477BE" w:rsidRPr="00A477BE">
        <w:rPr>
          <w:rFonts w:ascii="Times New Roman" w:hAnsi="Times New Roman" w:cs="Times New Roman"/>
          <w:sz w:val="24"/>
        </w:rPr>
        <w:t xml:space="preserve"> For each of the following questions, write a 4-7 sentence response.</w:t>
      </w:r>
      <w:r w:rsidR="00A61956">
        <w:rPr>
          <w:rFonts w:ascii="Times New Roman" w:hAnsi="Times New Roman" w:cs="Times New Roman"/>
          <w:sz w:val="24"/>
        </w:rPr>
        <w:t xml:space="preserve"> Be specific, organized, and accurate in your writing.</w:t>
      </w:r>
      <w:r w:rsidR="00A477BE" w:rsidRPr="00A477BE">
        <w:rPr>
          <w:sz w:val="24"/>
        </w:rPr>
        <w:t xml:space="preserve"> </w:t>
      </w:r>
      <w:r w:rsidR="00A477BE" w:rsidRPr="00612B59">
        <w:rPr>
          <w:rFonts w:ascii="Times New Roman" w:hAnsi="Times New Roman" w:cs="Times New Roman"/>
          <w:sz w:val="24"/>
        </w:rPr>
        <w:t xml:space="preserve">You will be assessed using the </w:t>
      </w:r>
      <w:r w:rsidR="00A477BE">
        <w:rPr>
          <w:rFonts w:ascii="Times New Roman" w:hAnsi="Times New Roman" w:cs="Times New Roman"/>
          <w:sz w:val="24"/>
        </w:rPr>
        <w:t>short answer</w:t>
      </w:r>
      <w:r w:rsidR="00A477BE" w:rsidRPr="00612B59">
        <w:rPr>
          <w:rFonts w:ascii="Times New Roman" w:hAnsi="Times New Roman" w:cs="Times New Roman"/>
          <w:sz w:val="24"/>
        </w:rPr>
        <w:t xml:space="preserve"> rubric attached to this exam. </w:t>
      </w:r>
      <w:r w:rsidR="00A477BE">
        <w:rPr>
          <w:rFonts w:ascii="Times New Roman" w:hAnsi="Times New Roman" w:cs="Times New Roman"/>
          <w:sz w:val="24"/>
        </w:rPr>
        <w:t>(10 points possible/question)</w:t>
      </w:r>
    </w:p>
    <w:p w14:paraId="79ADA3C7" w14:textId="77777777" w:rsidR="000C0D53" w:rsidRDefault="000C0D53" w:rsidP="00A477BE">
      <w:pPr>
        <w:rPr>
          <w:rFonts w:ascii="Times New Roman" w:hAnsi="Times New Roman" w:cs="Times New Roman"/>
          <w:b/>
          <w:sz w:val="24"/>
        </w:rPr>
      </w:pPr>
    </w:p>
    <w:p w14:paraId="01593B38" w14:textId="296A9A49" w:rsidR="00A477BE" w:rsidRDefault="000C0D53" w:rsidP="00A477B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Read, answer, example, explain the example</w:t>
      </w:r>
    </w:p>
    <w:p w14:paraId="28288089" w14:textId="34D7D253" w:rsidR="000C0D53" w:rsidRDefault="000C0D53" w:rsidP="00A477BE">
      <w:pPr>
        <w:rPr>
          <w:rFonts w:ascii="Times New Roman" w:hAnsi="Times New Roman" w:cs="Times New Roman"/>
          <w:b/>
          <w:sz w:val="24"/>
        </w:rPr>
      </w:pPr>
    </w:p>
    <w:p w14:paraId="56AC89BA" w14:textId="77777777" w:rsidR="000C0D53" w:rsidRPr="00A477BE" w:rsidRDefault="000C0D53" w:rsidP="00A477BE">
      <w:pPr>
        <w:rPr>
          <w:rFonts w:ascii="Times New Roman" w:hAnsi="Times New Roman" w:cs="Times New Roman"/>
          <w:b/>
          <w:sz w:val="24"/>
        </w:rPr>
      </w:pPr>
    </w:p>
    <w:p w14:paraId="6E474CF8" w14:textId="0849D831" w:rsidR="00A477BE" w:rsidRDefault="003928D1" w:rsidP="008D63C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</w:rPr>
      </w:pPr>
      <w:r w:rsidRPr="003928D1">
        <w:rPr>
          <w:rFonts w:ascii="Times New Roman" w:hAnsi="Times New Roman" w:cs="Times New Roman"/>
          <w:b/>
          <w:sz w:val="24"/>
        </w:rPr>
        <w:t xml:space="preserve">Writing about </w:t>
      </w:r>
      <w:r w:rsidR="00112AF6">
        <w:rPr>
          <w:rFonts w:ascii="Times New Roman" w:hAnsi="Times New Roman" w:cs="Times New Roman"/>
          <w:b/>
          <w:sz w:val="24"/>
        </w:rPr>
        <w:t>strategies for succeeding in ESL 680</w:t>
      </w:r>
    </w:p>
    <w:p w14:paraId="416A7354" w14:textId="290655C9" w:rsidR="00A477BE" w:rsidRDefault="00A477BE" w:rsidP="00A477BE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3D8B28EE" w14:textId="6BEC7F97" w:rsidR="003928D1" w:rsidRPr="00A477BE" w:rsidRDefault="00112AF6" w:rsidP="00A477BE">
      <w:pPr>
        <w:pStyle w:val="ListParagrap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What advice would you give to future students of ESL 680</w:t>
      </w:r>
      <w:r w:rsidR="008D63CB">
        <w:rPr>
          <w:rFonts w:ascii="Times New Roman" w:hAnsi="Times New Roman" w:cs="Times New Roman"/>
          <w:i/>
          <w:sz w:val="24"/>
        </w:rPr>
        <w:t>?</w:t>
      </w:r>
    </w:p>
    <w:p w14:paraId="1EADF646" w14:textId="77777777" w:rsidR="003928D1" w:rsidRPr="00612B59" w:rsidRDefault="003928D1" w:rsidP="003928D1">
      <w:pPr>
        <w:rPr>
          <w:rFonts w:ascii="Times New Roman" w:hAnsi="Times New Roman" w:cs="Times New Roman"/>
          <w:sz w:val="24"/>
        </w:rPr>
      </w:pPr>
    </w:p>
    <w:p w14:paraId="0CEECB34" w14:textId="2286D865" w:rsidR="00726769" w:rsidRDefault="00726769" w:rsidP="003928D1">
      <w:pPr>
        <w:spacing w:line="360" w:lineRule="auto"/>
        <w:rPr>
          <w:rFonts w:ascii="Times New Roman" w:hAnsi="Times New Roman" w:cs="Times New Roman"/>
          <w:sz w:val="24"/>
        </w:rPr>
      </w:pPr>
      <w:r w:rsidRPr="00726769">
        <w:rPr>
          <w:rFonts w:ascii="Times New Roman" w:hAnsi="Times New Roman" w:cs="Times New Roman"/>
          <w:sz w:val="24"/>
        </w:rPr>
        <w:t xml:space="preserve">(Write your response </w:t>
      </w:r>
      <w:r>
        <w:rPr>
          <w:rFonts w:ascii="Times New Roman" w:hAnsi="Times New Roman" w:cs="Times New Roman"/>
          <w:sz w:val="24"/>
        </w:rPr>
        <w:t>here</w:t>
      </w:r>
      <w:r w:rsidRPr="00726769">
        <w:rPr>
          <w:rFonts w:ascii="Times New Roman" w:hAnsi="Times New Roman" w:cs="Times New Roman"/>
          <w:sz w:val="24"/>
        </w:rPr>
        <w:t>. Use 12</w:t>
      </w:r>
      <w:r>
        <w:rPr>
          <w:rFonts w:ascii="Times New Roman" w:hAnsi="Times New Roman" w:cs="Times New Roman"/>
          <w:sz w:val="24"/>
        </w:rPr>
        <w:t xml:space="preserve"> point, Times New Roman, 1.5-</w:t>
      </w:r>
      <w:r w:rsidRPr="00726769">
        <w:rPr>
          <w:rFonts w:ascii="Times New Roman" w:hAnsi="Times New Roman" w:cs="Times New Roman"/>
          <w:sz w:val="24"/>
        </w:rPr>
        <w:t>spaced.)</w:t>
      </w:r>
    </w:p>
    <w:p w14:paraId="57583DDA" w14:textId="77777777" w:rsidR="00C63A09" w:rsidRPr="00726769" w:rsidRDefault="00C63A09" w:rsidP="003928D1">
      <w:pPr>
        <w:spacing w:line="360" w:lineRule="auto"/>
        <w:rPr>
          <w:rFonts w:ascii="Times New Roman" w:hAnsi="Times New Roman" w:cs="Times New Roman"/>
          <w:sz w:val="24"/>
        </w:rPr>
      </w:pPr>
    </w:p>
    <w:p w14:paraId="5970CD89" w14:textId="05721D8F" w:rsidR="00612B59" w:rsidRPr="003928D1" w:rsidRDefault="00CB7E2A" w:rsidP="008D63C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</w:rPr>
      </w:pPr>
      <w:r w:rsidRPr="003928D1">
        <w:rPr>
          <w:rFonts w:ascii="Times New Roman" w:hAnsi="Times New Roman" w:cs="Times New Roman"/>
          <w:b/>
          <w:sz w:val="24"/>
        </w:rPr>
        <w:t xml:space="preserve">Writing about </w:t>
      </w:r>
      <w:r w:rsidR="00112AF6">
        <w:rPr>
          <w:rFonts w:ascii="Times New Roman" w:hAnsi="Times New Roman" w:cs="Times New Roman"/>
          <w:b/>
          <w:sz w:val="24"/>
        </w:rPr>
        <w:t>the reasons you chose SCAD for graduate school</w:t>
      </w:r>
    </w:p>
    <w:p w14:paraId="047497F8" w14:textId="77777777" w:rsidR="00A477BE" w:rsidRDefault="00A477BE" w:rsidP="00A477BE">
      <w:pPr>
        <w:ind w:left="720"/>
        <w:rPr>
          <w:rFonts w:ascii="Times New Roman" w:hAnsi="Times New Roman" w:cs="Times New Roman"/>
          <w:b/>
          <w:sz w:val="24"/>
        </w:rPr>
      </w:pPr>
    </w:p>
    <w:p w14:paraId="5789F249" w14:textId="07CB5F60" w:rsidR="00612B59" w:rsidRPr="00A477BE" w:rsidRDefault="00112AF6" w:rsidP="00A477BE">
      <w:pPr>
        <w:ind w:left="72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Why did you choose SCAD for graduate school?</w:t>
      </w:r>
    </w:p>
    <w:p w14:paraId="6220BB7A" w14:textId="77777777" w:rsidR="00612B59" w:rsidRPr="00612B59" w:rsidRDefault="00612B59" w:rsidP="00612B59">
      <w:pPr>
        <w:rPr>
          <w:rFonts w:ascii="Times New Roman" w:hAnsi="Times New Roman" w:cs="Times New Roman"/>
          <w:sz w:val="24"/>
        </w:rPr>
      </w:pPr>
    </w:p>
    <w:p w14:paraId="293371AD" w14:textId="6F49C7BB" w:rsidR="00A477BE" w:rsidRDefault="00726769" w:rsidP="00797547">
      <w:pPr>
        <w:spacing w:line="360" w:lineRule="auto"/>
        <w:rPr>
          <w:rFonts w:ascii="Times New Roman" w:hAnsi="Times New Roman" w:cs="Times New Roman"/>
          <w:sz w:val="24"/>
        </w:rPr>
      </w:pPr>
      <w:r w:rsidRPr="00726769">
        <w:rPr>
          <w:rFonts w:ascii="Times New Roman" w:hAnsi="Times New Roman" w:cs="Times New Roman"/>
          <w:sz w:val="24"/>
        </w:rPr>
        <w:t xml:space="preserve">(Write your response </w:t>
      </w:r>
      <w:r>
        <w:rPr>
          <w:rFonts w:ascii="Times New Roman" w:hAnsi="Times New Roman" w:cs="Times New Roman"/>
          <w:sz w:val="24"/>
        </w:rPr>
        <w:t>here</w:t>
      </w:r>
      <w:r w:rsidRPr="00726769">
        <w:rPr>
          <w:rFonts w:ascii="Times New Roman" w:hAnsi="Times New Roman" w:cs="Times New Roman"/>
          <w:sz w:val="24"/>
        </w:rPr>
        <w:t>. Use 12</w:t>
      </w:r>
      <w:r>
        <w:rPr>
          <w:rFonts w:ascii="Times New Roman" w:hAnsi="Times New Roman" w:cs="Times New Roman"/>
          <w:sz w:val="24"/>
        </w:rPr>
        <w:t xml:space="preserve"> point, Times New Roman, 1.5-</w:t>
      </w:r>
      <w:r w:rsidRPr="00726769">
        <w:rPr>
          <w:rFonts w:ascii="Times New Roman" w:hAnsi="Times New Roman" w:cs="Times New Roman"/>
          <w:sz w:val="24"/>
        </w:rPr>
        <w:t>spaced.)</w:t>
      </w:r>
    </w:p>
    <w:p w14:paraId="3D8D2E1A" w14:textId="77777777" w:rsidR="00726769" w:rsidRDefault="00726769" w:rsidP="00797547">
      <w:pPr>
        <w:spacing w:line="360" w:lineRule="auto"/>
        <w:rPr>
          <w:rFonts w:ascii="Arial Narrow" w:hAnsi="Arial Narrow"/>
          <w:sz w:val="24"/>
        </w:rPr>
      </w:pPr>
    </w:p>
    <w:p w14:paraId="7EDE64A8" w14:textId="4403AC9A" w:rsidR="00612B59" w:rsidRPr="003928D1" w:rsidRDefault="00797547" w:rsidP="008D63C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Writing </w:t>
      </w:r>
      <w:r w:rsidR="00EE34AD">
        <w:rPr>
          <w:rFonts w:ascii="Times New Roman" w:hAnsi="Times New Roman" w:cs="Times New Roman"/>
          <w:b/>
          <w:sz w:val="24"/>
        </w:rPr>
        <w:t xml:space="preserve">about </w:t>
      </w:r>
      <w:r w:rsidR="00112AF6">
        <w:rPr>
          <w:rFonts w:ascii="Times New Roman" w:hAnsi="Times New Roman" w:cs="Times New Roman"/>
          <w:b/>
          <w:sz w:val="24"/>
        </w:rPr>
        <w:t>the effects of technology on the fields of art and design</w:t>
      </w:r>
    </w:p>
    <w:p w14:paraId="0FD8C17B" w14:textId="77777777" w:rsidR="00A477BE" w:rsidRDefault="00A477BE" w:rsidP="00CB7E2A">
      <w:pPr>
        <w:rPr>
          <w:rFonts w:ascii="Times New Roman" w:hAnsi="Times New Roman" w:cs="Times New Roman"/>
          <w:b/>
          <w:sz w:val="24"/>
        </w:rPr>
      </w:pPr>
    </w:p>
    <w:p w14:paraId="34C87DDD" w14:textId="7BF45E9F" w:rsidR="00CB7E2A" w:rsidRPr="00A477BE" w:rsidRDefault="00112AF6" w:rsidP="00A477BE">
      <w:pPr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What is one of the limitations of technology use in your field? </w:t>
      </w:r>
    </w:p>
    <w:p w14:paraId="0A915271" w14:textId="77777777" w:rsidR="00CB7E2A" w:rsidRDefault="00CB7E2A" w:rsidP="00612B59">
      <w:pPr>
        <w:spacing w:line="360" w:lineRule="auto"/>
        <w:rPr>
          <w:rFonts w:ascii="Arial Narrow" w:hAnsi="Arial Narrow"/>
          <w:sz w:val="24"/>
        </w:rPr>
      </w:pPr>
    </w:p>
    <w:p w14:paraId="6F1964B2" w14:textId="1F87DFB4" w:rsidR="008D63CB" w:rsidRDefault="00726769" w:rsidP="00726769">
      <w:pPr>
        <w:rPr>
          <w:rFonts w:ascii="Times New Roman" w:hAnsi="Times New Roman" w:cs="Times New Roman"/>
          <w:sz w:val="24"/>
        </w:rPr>
      </w:pPr>
      <w:r w:rsidRPr="00726769">
        <w:rPr>
          <w:rFonts w:ascii="Times New Roman" w:hAnsi="Times New Roman" w:cs="Times New Roman"/>
          <w:sz w:val="24"/>
        </w:rPr>
        <w:t>(Write your response here. Use 12 point, Times New Roman, 1.5-spaced.)</w:t>
      </w:r>
    </w:p>
    <w:p w14:paraId="3A9DD256" w14:textId="77777777" w:rsidR="00A411E7" w:rsidRDefault="00A411E7" w:rsidP="00726769">
      <w:pPr>
        <w:rPr>
          <w:rFonts w:ascii="Times New Roman" w:hAnsi="Times New Roman" w:cs="Times New Roman"/>
          <w:sz w:val="24"/>
        </w:rPr>
      </w:pPr>
    </w:p>
    <w:p w14:paraId="09633F60" w14:textId="77777777" w:rsidR="00726769" w:rsidRDefault="00726769" w:rsidP="008D63CB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25D7B97C" w14:textId="3F80908F" w:rsidR="00CB7E2A" w:rsidRPr="003928D1" w:rsidRDefault="00CB7E2A" w:rsidP="008D63C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</w:rPr>
      </w:pPr>
      <w:r w:rsidRPr="003928D1">
        <w:rPr>
          <w:rFonts w:ascii="Times New Roman" w:hAnsi="Times New Roman" w:cs="Times New Roman"/>
          <w:b/>
          <w:sz w:val="24"/>
        </w:rPr>
        <w:t xml:space="preserve">Writing about </w:t>
      </w:r>
      <w:r w:rsidR="008D63CB">
        <w:rPr>
          <w:rFonts w:ascii="Times New Roman" w:hAnsi="Times New Roman" w:cs="Times New Roman"/>
          <w:b/>
          <w:sz w:val="24"/>
        </w:rPr>
        <w:t>technology and the future of your field</w:t>
      </w:r>
    </w:p>
    <w:p w14:paraId="79A39E99" w14:textId="77777777" w:rsidR="00A477BE" w:rsidRDefault="00A477BE" w:rsidP="00CB7E2A">
      <w:pPr>
        <w:rPr>
          <w:rFonts w:ascii="Times New Roman" w:hAnsi="Times New Roman" w:cs="Times New Roman"/>
          <w:b/>
          <w:sz w:val="24"/>
        </w:rPr>
      </w:pPr>
    </w:p>
    <w:p w14:paraId="5FF3957F" w14:textId="1DEEE5E7" w:rsidR="00CB7E2A" w:rsidRPr="008D63CB" w:rsidRDefault="00112AF6" w:rsidP="008D63CB">
      <w:pPr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What do you predict will be the most important quality of an artist or designer in your field in 20 years?</w:t>
      </w:r>
    </w:p>
    <w:p w14:paraId="45C4FE0E" w14:textId="77777777" w:rsidR="00A477BE" w:rsidRPr="00A477BE" w:rsidRDefault="00A477BE" w:rsidP="00A477BE">
      <w:pPr>
        <w:ind w:left="720"/>
        <w:rPr>
          <w:rFonts w:ascii="Times New Roman" w:hAnsi="Times New Roman" w:cs="Times New Roman"/>
          <w:i/>
          <w:sz w:val="24"/>
        </w:rPr>
      </w:pPr>
    </w:p>
    <w:p w14:paraId="6CBF3B19" w14:textId="244E81BC" w:rsidR="004B6CA1" w:rsidRDefault="00726769" w:rsidP="00A477BE">
      <w:pPr>
        <w:spacing w:line="360" w:lineRule="auto"/>
        <w:rPr>
          <w:rFonts w:ascii="Times New Roman" w:hAnsi="Times New Roman" w:cs="Times New Roman"/>
          <w:sz w:val="24"/>
        </w:rPr>
      </w:pPr>
      <w:r w:rsidRPr="00726769">
        <w:rPr>
          <w:rFonts w:ascii="Times New Roman" w:hAnsi="Times New Roman" w:cs="Times New Roman"/>
          <w:sz w:val="24"/>
        </w:rPr>
        <w:t xml:space="preserve">(Write your response </w:t>
      </w:r>
      <w:r>
        <w:rPr>
          <w:rFonts w:ascii="Times New Roman" w:hAnsi="Times New Roman" w:cs="Times New Roman"/>
          <w:sz w:val="24"/>
        </w:rPr>
        <w:t>here</w:t>
      </w:r>
      <w:r w:rsidRPr="00726769">
        <w:rPr>
          <w:rFonts w:ascii="Times New Roman" w:hAnsi="Times New Roman" w:cs="Times New Roman"/>
          <w:sz w:val="24"/>
        </w:rPr>
        <w:t xml:space="preserve">. Use 12 point, Times New Roman, </w:t>
      </w:r>
      <w:r>
        <w:rPr>
          <w:rFonts w:ascii="Times New Roman" w:hAnsi="Times New Roman" w:cs="Times New Roman"/>
          <w:sz w:val="24"/>
        </w:rPr>
        <w:t>1.5-</w:t>
      </w:r>
      <w:r w:rsidRPr="00726769">
        <w:rPr>
          <w:rFonts w:ascii="Times New Roman" w:hAnsi="Times New Roman" w:cs="Times New Roman"/>
          <w:sz w:val="24"/>
        </w:rPr>
        <w:t>spaced.)</w:t>
      </w:r>
    </w:p>
    <w:p w14:paraId="4BB32A3A" w14:textId="4C6451DA" w:rsidR="00A61956" w:rsidRDefault="00A61956" w:rsidP="00A477BE">
      <w:pPr>
        <w:spacing w:line="360" w:lineRule="auto"/>
        <w:rPr>
          <w:rFonts w:ascii="Arial Narrow" w:hAnsi="Arial Narrow"/>
          <w:sz w:val="24"/>
        </w:rPr>
      </w:pPr>
    </w:p>
    <w:p w14:paraId="3FA50837" w14:textId="03EBB1B0" w:rsidR="00726769" w:rsidRDefault="00726769" w:rsidP="00A477BE">
      <w:pPr>
        <w:spacing w:line="360" w:lineRule="auto"/>
        <w:rPr>
          <w:rFonts w:ascii="Arial Narrow" w:hAnsi="Arial Narrow"/>
          <w:sz w:val="24"/>
        </w:rPr>
      </w:pPr>
    </w:p>
    <w:p w14:paraId="040C558D" w14:textId="7BFFF04E" w:rsidR="00726769" w:rsidRDefault="00726769" w:rsidP="00A477BE">
      <w:pPr>
        <w:spacing w:line="360" w:lineRule="auto"/>
        <w:rPr>
          <w:rFonts w:ascii="Arial Narrow" w:hAnsi="Arial Narrow"/>
          <w:sz w:val="24"/>
        </w:rPr>
      </w:pPr>
    </w:p>
    <w:p w14:paraId="24B2D5AD" w14:textId="271AC5D3" w:rsidR="00726769" w:rsidRDefault="00726769" w:rsidP="00A477BE">
      <w:pPr>
        <w:spacing w:line="360" w:lineRule="auto"/>
        <w:rPr>
          <w:rFonts w:ascii="Arial Narrow" w:hAnsi="Arial Narrow"/>
          <w:sz w:val="24"/>
        </w:rPr>
      </w:pPr>
    </w:p>
    <w:p w14:paraId="7EAA0F0E" w14:textId="70F6A30F" w:rsidR="00726769" w:rsidRDefault="00726769" w:rsidP="00A477BE">
      <w:pPr>
        <w:spacing w:line="360" w:lineRule="auto"/>
        <w:rPr>
          <w:rFonts w:ascii="Arial Narrow" w:hAnsi="Arial Narrow"/>
          <w:sz w:val="24"/>
        </w:rPr>
      </w:pPr>
    </w:p>
    <w:p w14:paraId="40DA75FA" w14:textId="25A706D2" w:rsidR="00112AF6" w:rsidRDefault="00112AF6" w:rsidP="00A477BE">
      <w:pPr>
        <w:spacing w:line="360" w:lineRule="auto"/>
        <w:rPr>
          <w:rFonts w:ascii="Arial Narrow" w:hAnsi="Arial Narrow"/>
          <w:sz w:val="24"/>
        </w:rPr>
      </w:pPr>
    </w:p>
    <w:p w14:paraId="13BD6C33" w14:textId="77777777" w:rsidR="00112AF6" w:rsidRPr="00797547" w:rsidRDefault="00112AF6" w:rsidP="00A477BE">
      <w:pPr>
        <w:spacing w:line="360" w:lineRule="auto"/>
        <w:rPr>
          <w:rFonts w:ascii="Arial Narrow" w:hAnsi="Arial Narrow"/>
          <w:sz w:val="24"/>
        </w:rPr>
      </w:pPr>
    </w:p>
    <w:p w14:paraId="3A6BE92D" w14:textId="66194904" w:rsidR="00612B59" w:rsidRPr="001B1861" w:rsidRDefault="00A477BE" w:rsidP="001B1861">
      <w:pPr>
        <w:pStyle w:val="ListParagraph"/>
        <w:numPr>
          <w:ilvl w:val="0"/>
          <w:numId w:val="35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Times New Roman" w:hAnsi="Times New Roman" w:cs="Times New Roman"/>
          <w:b/>
          <w:sz w:val="24"/>
        </w:rPr>
      </w:pPr>
      <w:r w:rsidRPr="001B1861">
        <w:rPr>
          <w:rFonts w:ascii="Times New Roman" w:hAnsi="Times New Roman" w:cs="Times New Roman"/>
          <w:b/>
          <w:sz w:val="24"/>
        </w:rPr>
        <w:t xml:space="preserve"> </w:t>
      </w:r>
      <w:r w:rsidR="004359BD" w:rsidRPr="001B1861">
        <w:rPr>
          <w:rFonts w:ascii="Times New Roman" w:hAnsi="Times New Roman" w:cs="Times New Roman"/>
          <w:b/>
          <w:sz w:val="24"/>
        </w:rPr>
        <w:t>Summ</w:t>
      </w:r>
      <w:r w:rsidR="009F4926" w:rsidRPr="001B1861">
        <w:rPr>
          <w:rFonts w:ascii="Times New Roman" w:hAnsi="Times New Roman" w:cs="Times New Roman"/>
          <w:b/>
          <w:sz w:val="24"/>
        </w:rPr>
        <w:t xml:space="preserve">ary </w:t>
      </w:r>
      <w:r w:rsidR="00811814" w:rsidRPr="001B1861">
        <w:rPr>
          <w:rFonts w:ascii="Times New Roman" w:hAnsi="Times New Roman" w:cs="Times New Roman"/>
          <w:b/>
          <w:sz w:val="24"/>
        </w:rPr>
        <w:t xml:space="preserve">and Response </w:t>
      </w:r>
      <w:r w:rsidR="009F4926" w:rsidRPr="001B1861">
        <w:rPr>
          <w:rFonts w:ascii="Times New Roman" w:hAnsi="Times New Roman" w:cs="Times New Roman"/>
          <w:b/>
          <w:sz w:val="24"/>
        </w:rPr>
        <w:t xml:space="preserve">(Writing </w:t>
      </w:r>
      <w:r w:rsidR="00811814" w:rsidRPr="001B1861">
        <w:rPr>
          <w:rFonts w:ascii="Times New Roman" w:hAnsi="Times New Roman" w:cs="Times New Roman"/>
          <w:b/>
          <w:sz w:val="24"/>
        </w:rPr>
        <w:t xml:space="preserve">about </w:t>
      </w:r>
      <w:r w:rsidR="00AD1B97" w:rsidRPr="001B1861">
        <w:rPr>
          <w:rFonts w:ascii="Times New Roman" w:hAnsi="Times New Roman" w:cs="Times New Roman"/>
          <w:b/>
          <w:sz w:val="24"/>
        </w:rPr>
        <w:t>visual arts and the future</w:t>
      </w:r>
      <w:r w:rsidR="00811814" w:rsidRPr="001B1861">
        <w:rPr>
          <w:rFonts w:ascii="Times New Roman" w:hAnsi="Times New Roman" w:cs="Times New Roman"/>
          <w:b/>
          <w:sz w:val="24"/>
        </w:rPr>
        <w:t>)</w:t>
      </w:r>
      <w:r w:rsidR="00AD1B97" w:rsidRPr="001B1861">
        <w:rPr>
          <w:rFonts w:ascii="Times New Roman" w:hAnsi="Times New Roman" w:cs="Times New Roman"/>
          <w:b/>
          <w:sz w:val="24"/>
        </w:rPr>
        <w:t xml:space="preserve">: (A) </w:t>
      </w:r>
      <w:r w:rsidR="00811814" w:rsidRPr="001B1861">
        <w:rPr>
          <w:rFonts w:ascii="Times New Roman" w:hAnsi="Times New Roman" w:cs="Times New Roman"/>
          <w:sz w:val="24"/>
        </w:rPr>
        <w:t xml:space="preserve">Write a </w:t>
      </w:r>
      <w:r w:rsidR="00112AF6" w:rsidRPr="001B1861">
        <w:rPr>
          <w:rFonts w:ascii="Times New Roman" w:hAnsi="Times New Roman" w:cs="Times New Roman"/>
          <w:sz w:val="24"/>
        </w:rPr>
        <w:t>brief</w:t>
      </w:r>
      <w:r w:rsidR="00AD1B97" w:rsidRPr="001B1861">
        <w:rPr>
          <w:rFonts w:ascii="Times New Roman" w:hAnsi="Times New Roman" w:cs="Times New Roman"/>
          <w:sz w:val="24"/>
        </w:rPr>
        <w:t xml:space="preserve"> </w:t>
      </w:r>
      <w:r w:rsidR="00811814" w:rsidRPr="001B1861">
        <w:rPr>
          <w:rFonts w:ascii="Times New Roman" w:hAnsi="Times New Roman" w:cs="Times New Roman"/>
          <w:sz w:val="24"/>
        </w:rPr>
        <w:t xml:space="preserve">summary of the following article by </w:t>
      </w:r>
      <w:r w:rsidR="00112AF6" w:rsidRPr="001B1861">
        <w:rPr>
          <w:rFonts w:ascii="Times New Roman" w:hAnsi="Times New Roman" w:cs="Times New Roman"/>
          <w:sz w:val="24"/>
        </w:rPr>
        <w:t xml:space="preserve">Annette </w:t>
      </w:r>
      <w:bookmarkStart w:id="0" w:name="_GoBack"/>
      <w:r w:rsidR="00112AF6" w:rsidRPr="001B1861">
        <w:rPr>
          <w:rFonts w:ascii="Times New Roman" w:hAnsi="Times New Roman" w:cs="Times New Roman"/>
          <w:sz w:val="24"/>
        </w:rPr>
        <w:t>Weintraub</w:t>
      </w:r>
      <w:bookmarkEnd w:id="0"/>
      <w:r w:rsidR="00811814" w:rsidRPr="001B1861">
        <w:rPr>
          <w:rFonts w:ascii="Times New Roman" w:hAnsi="Times New Roman" w:cs="Times New Roman"/>
          <w:sz w:val="24"/>
        </w:rPr>
        <w:t>.</w:t>
      </w:r>
      <w:r w:rsidR="00FD3186" w:rsidRPr="001B1861">
        <w:rPr>
          <w:rFonts w:ascii="Times New Roman" w:hAnsi="Times New Roman" w:cs="Times New Roman"/>
          <w:sz w:val="24"/>
        </w:rPr>
        <w:t xml:space="preserve"> Remember, you must include a summary introduction and paraphrase </w:t>
      </w:r>
      <w:r w:rsidR="00112AF6" w:rsidRPr="001B1861">
        <w:rPr>
          <w:rFonts w:ascii="Times New Roman" w:hAnsi="Times New Roman" w:cs="Times New Roman"/>
          <w:sz w:val="24"/>
        </w:rPr>
        <w:t xml:space="preserve">the main idea of the article and the </w:t>
      </w:r>
      <w:r w:rsidR="00FD3186" w:rsidRPr="001B1861">
        <w:rPr>
          <w:rFonts w:ascii="Times New Roman" w:hAnsi="Times New Roman" w:cs="Times New Roman"/>
          <w:sz w:val="24"/>
        </w:rPr>
        <w:t>main ideas</w:t>
      </w:r>
      <w:r w:rsidR="00AD1B97" w:rsidRPr="001B1861">
        <w:rPr>
          <w:rFonts w:ascii="Times New Roman" w:hAnsi="Times New Roman" w:cs="Times New Roman"/>
          <w:sz w:val="24"/>
        </w:rPr>
        <w:t xml:space="preserve"> of each </w:t>
      </w:r>
      <w:r w:rsidR="00112AF6" w:rsidRPr="001B1861">
        <w:rPr>
          <w:rFonts w:ascii="Times New Roman" w:hAnsi="Times New Roman" w:cs="Times New Roman"/>
          <w:sz w:val="24"/>
        </w:rPr>
        <w:t>section</w:t>
      </w:r>
      <w:r w:rsidR="00FD3186" w:rsidRPr="001B1861">
        <w:rPr>
          <w:rFonts w:ascii="Times New Roman" w:hAnsi="Times New Roman" w:cs="Times New Roman"/>
          <w:sz w:val="24"/>
        </w:rPr>
        <w:t>. Any unique phrases borrowed from the text should be quoted.</w:t>
      </w:r>
      <w:r w:rsidR="00811814" w:rsidRPr="001B1861">
        <w:rPr>
          <w:rFonts w:ascii="Times New Roman" w:hAnsi="Times New Roman" w:cs="Times New Roman"/>
          <w:sz w:val="24"/>
        </w:rPr>
        <w:t xml:space="preserve"> </w:t>
      </w:r>
      <w:r w:rsidR="00AD1B97" w:rsidRPr="001B1861">
        <w:rPr>
          <w:rFonts w:ascii="Times New Roman" w:hAnsi="Times New Roman" w:cs="Times New Roman"/>
          <w:b/>
          <w:sz w:val="24"/>
        </w:rPr>
        <w:t>(B)</w:t>
      </w:r>
      <w:r w:rsidR="00AD1B97" w:rsidRPr="001B1861">
        <w:rPr>
          <w:rFonts w:ascii="Times New Roman" w:hAnsi="Times New Roman" w:cs="Times New Roman"/>
          <w:sz w:val="24"/>
        </w:rPr>
        <w:t xml:space="preserve"> </w:t>
      </w:r>
      <w:r w:rsidR="00811814" w:rsidRPr="001B1861">
        <w:rPr>
          <w:rFonts w:ascii="Times New Roman" w:hAnsi="Times New Roman" w:cs="Times New Roman"/>
          <w:sz w:val="24"/>
        </w:rPr>
        <w:t xml:space="preserve">Next, write a </w:t>
      </w:r>
      <w:r w:rsidR="00FD3186" w:rsidRPr="001B1861">
        <w:rPr>
          <w:rFonts w:ascii="Times New Roman" w:hAnsi="Times New Roman" w:cs="Times New Roman"/>
          <w:sz w:val="24"/>
        </w:rPr>
        <w:t xml:space="preserve">5-7 sentence </w:t>
      </w:r>
      <w:r w:rsidR="00811814" w:rsidRPr="001B1861">
        <w:rPr>
          <w:rFonts w:ascii="Times New Roman" w:hAnsi="Times New Roman" w:cs="Times New Roman"/>
          <w:sz w:val="24"/>
        </w:rPr>
        <w:t xml:space="preserve">response to the question: </w:t>
      </w:r>
      <w:r w:rsidR="00AD1B97" w:rsidRPr="001B1861">
        <w:rPr>
          <w:rFonts w:ascii="Times New Roman" w:hAnsi="Times New Roman" w:cs="Times New Roman"/>
          <w:sz w:val="24"/>
        </w:rPr>
        <w:t>In 19</w:t>
      </w:r>
      <w:r w:rsidR="00112AF6" w:rsidRPr="001B1861">
        <w:rPr>
          <w:rFonts w:ascii="Times New Roman" w:hAnsi="Times New Roman" w:cs="Times New Roman"/>
          <w:sz w:val="24"/>
        </w:rPr>
        <w:t>97</w:t>
      </w:r>
      <w:r w:rsidR="00AD1B97" w:rsidRPr="001B1861">
        <w:rPr>
          <w:rFonts w:ascii="Times New Roman" w:hAnsi="Times New Roman" w:cs="Times New Roman"/>
          <w:sz w:val="24"/>
        </w:rPr>
        <w:t xml:space="preserve">, </w:t>
      </w:r>
      <w:r w:rsidR="00112AF6" w:rsidRPr="001B1861">
        <w:rPr>
          <w:rFonts w:ascii="Times New Roman" w:hAnsi="Times New Roman" w:cs="Times New Roman"/>
          <w:sz w:val="24"/>
        </w:rPr>
        <w:t>Weintraub</w:t>
      </w:r>
      <w:r w:rsidR="00AD1B97" w:rsidRPr="001B1861">
        <w:rPr>
          <w:rFonts w:ascii="Times New Roman" w:hAnsi="Times New Roman" w:cs="Times New Roman"/>
          <w:sz w:val="24"/>
        </w:rPr>
        <w:t xml:space="preserve"> </w:t>
      </w:r>
      <w:r w:rsidR="001B1861" w:rsidRPr="001B1861">
        <w:rPr>
          <w:rFonts w:ascii="Times New Roman" w:hAnsi="Times New Roman" w:cs="Times New Roman"/>
          <w:sz w:val="24"/>
        </w:rPr>
        <w:t xml:space="preserve">argued that the web provided “a unique challenge for artists to explore … conjunctions of cyberspace, media, and audience feedback.” Since 1997, how have artists and designers responded to this challenge? </w:t>
      </w:r>
      <w:r w:rsidR="00FD3186" w:rsidRPr="001B1861">
        <w:rPr>
          <w:rFonts w:ascii="Times New Roman" w:hAnsi="Times New Roman" w:cs="Times New Roman"/>
          <w:sz w:val="24"/>
        </w:rPr>
        <w:t>Introduce example</w:t>
      </w:r>
      <w:r w:rsidR="00D33D8F" w:rsidRPr="001B1861">
        <w:rPr>
          <w:rFonts w:ascii="Times New Roman" w:hAnsi="Times New Roman" w:cs="Times New Roman"/>
          <w:sz w:val="24"/>
        </w:rPr>
        <w:t>(</w:t>
      </w:r>
      <w:r w:rsidR="00FD3186" w:rsidRPr="001B1861">
        <w:rPr>
          <w:rFonts w:ascii="Times New Roman" w:hAnsi="Times New Roman" w:cs="Times New Roman"/>
          <w:sz w:val="24"/>
        </w:rPr>
        <w:t>s</w:t>
      </w:r>
      <w:r w:rsidR="00D33D8F" w:rsidRPr="001B1861">
        <w:rPr>
          <w:rFonts w:ascii="Times New Roman" w:hAnsi="Times New Roman" w:cs="Times New Roman"/>
          <w:sz w:val="24"/>
        </w:rPr>
        <w:t>)</w:t>
      </w:r>
      <w:r w:rsidR="001B1861" w:rsidRPr="001B1861">
        <w:rPr>
          <w:rFonts w:ascii="Times New Roman" w:hAnsi="Times New Roman" w:cs="Times New Roman"/>
          <w:sz w:val="24"/>
        </w:rPr>
        <w:t xml:space="preserve"> from your field, from your own experience, and/or the theme-related articles from this class to support your response</w:t>
      </w:r>
      <w:r w:rsidR="00FD3186" w:rsidRPr="001B1861">
        <w:rPr>
          <w:rFonts w:ascii="Times New Roman" w:hAnsi="Times New Roman" w:cs="Times New Roman"/>
          <w:sz w:val="24"/>
        </w:rPr>
        <w:t>.</w:t>
      </w:r>
      <w:r w:rsidR="001B1861">
        <w:rPr>
          <w:rFonts w:ascii="Times New Roman" w:hAnsi="Times New Roman" w:cs="Times New Roman"/>
          <w:sz w:val="24"/>
        </w:rPr>
        <w:t xml:space="preserve"> </w:t>
      </w:r>
      <w:r w:rsidR="001B1861" w:rsidRPr="00612B59">
        <w:rPr>
          <w:rFonts w:ascii="Times New Roman" w:hAnsi="Times New Roman" w:cs="Times New Roman"/>
          <w:sz w:val="24"/>
        </w:rPr>
        <w:t xml:space="preserve">You will be assessed using the </w:t>
      </w:r>
      <w:r w:rsidR="001B1861">
        <w:rPr>
          <w:rFonts w:ascii="Times New Roman" w:hAnsi="Times New Roman" w:cs="Times New Roman"/>
          <w:sz w:val="24"/>
        </w:rPr>
        <w:t>summary/response</w:t>
      </w:r>
      <w:r w:rsidR="001B1861" w:rsidRPr="00612B59">
        <w:rPr>
          <w:rFonts w:ascii="Times New Roman" w:hAnsi="Times New Roman" w:cs="Times New Roman"/>
          <w:sz w:val="24"/>
        </w:rPr>
        <w:t xml:space="preserve"> rubric attached to this exam. </w:t>
      </w:r>
      <w:r w:rsidR="00FD3186" w:rsidRPr="001B1861">
        <w:rPr>
          <w:rFonts w:ascii="Times New Roman" w:hAnsi="Times New Roman" w:cs="Times New Roman"/>
          <w:sz w:val="24"/>
        </w:rPr>
        <w:t xml:space="preserve"> </w:t>
      </w:r>
      <w:r w:rsidR="002E5AD7" w:rsidRPr="001B1861">
        <w:rPr>
          <w:rFonts w:ascii="Times New Roman" w:hAnsi="Times New Roman" w:cs="Times New Roman"/>
          <w:sz w:val="24"/>
        </w:rPr>
        <w:t>(50 points possible)</w:t>
      </w:r>
    </w:p>
    <w:p w14:paraId="1A6E9ACF" w14:textId="7CF70AA5" w:rsidR="004A27BC" w:rsidRDefault="004A27BC" w:rsidP="00160BC8">
      <w:pPr>
        <w:rPr>
          <w:rFonts w:ascii="Book Antiqua" w:hAnsi="Book Antiqua"/>
        </w:rPr>
      </w:pPr>
    </w:p>
    <w:p w14:paraId="0E268945" w14:textId="77777777" w:rsidR="00160BC8" w:rsidRPr="00847CD4" w:rsidRDefault="00160BC8" w:rsidP="00160BC8">
      <w:pPr>
        <w:jc w:val="center"/>
        <w:rPr>
          <w:rFonts w:ascii="Book Antiqua" w:hAnsi="Book Antiqua"/>
          <w:b/>
        </w:rPr>
      </w:pPr>
      <w:r w:rsidRPr="00847CD4">
        <w:rPr>
          <w:rFonts w:ascii="Book Antiqua" w:hAnsi="Book Antiqua"/>
          <w:b/>
        </w:rPr>
        <w:t>Summary and Response</w:t>
      </w:r>
    </w:p>
    <w:p w14:paraId="776CDA7B" w14:textId="77777777" w:rsidR="00160BC8" w:rsidRDefault="00160BC8" w:rsidP="00160BC8">
      <w:pPr>
        <w:jc w:val="center"/>
        <w:rPr>
          <w:rFonts w:ascii="Book Antiqua" w:hAnsi="Book Antiqua"/>
        </w:rPr>
      </w:pPr>
    </w:p>
    <w:p w14:paraId="1D18366B" w14:textId="0BED4009" w:rsidR="00726769" w:rsidRDefault="00726769" w:rsidP="00160BC8">
      <w:pPr>
        <w:spacing w:line="360" w:lineRule="auto"/>
        <w:rPr>
          <w:rFonts w:ascii="Times New Roman" w:hAnsi="Times New Roman" w:cs="Times New Roman"/>
          <w:sz w:val="24"/>
        </w:rPr>
      </w:pPr>
      <w:r w:rsidRPr="00726769">
        <w:rPr>
          <w:rFonts w:ascii="Times New Roman" w:hAnsi="Times New Roman" w:cs="Times New Roman"/>
          <w:sz w:val="24"/>
        </w:rPr>
        <w:t xml:space="preserve">(Write your response </w:t>
      </w:r>
      <w:r>
        <w:rPr>
          <w:rFonts w:ascii="Times New Roman" w:hAnsi="Times New Roman" w:cs="Times New Roman"/>
          <w:sz w:val="24"/>
        </w:rPr>
        <w:t>here</w:t>
      </w:r>
      <w:r w:rsidRPr="00726769">
        <w:rPr>
          <w:rFonts w:ascii="Times New Roman" w:hAnsi="Times New Roman" w:cs="Times New Roman"/>
          <w:sz w:val="24"/>
        </w:rPr>
        <w:t xml:space="preserve">. Use 12 point, Times New Roman, </w:t>
      </w:r>
      <w:r>
        <w:rPr>
          <w:rFonts w:ascii="Times New Roman" w:hAnsi="Times New Roman" w:cs="Times New Roman"/>
          <w:sz w:val="24"/>
        </w:rPr>
        <w:t>1.5 spaced</w:t>
      </w:r>
      <w:r w:rsidRPr="00726769">
        <w:rPr>
          <w:rFonts w:ascii="Times New Roman" w:hAnsi="Times New Roman" w:cs="Times New Roman"/>
          <w:sz w:val="24"/>
        </w:rPr>
        <w:t>.)</w:t>
      </w:r>
    </w:p>
    <w:p w14:paraId="42785796" w14:textId="77777777" w:rsidR="00AD07A0" w:rsidRDefault="00AD07A0" w:rsidP="00160BC8">
      <w:pPr>
        <w:spacing w:line="360" w:lineRule="auto"/>
        <w:rPr>
          <w:rFonts w:ascii="Times New Roman" w:hAnsi="Times New Roman" w:cs="Times New Roman"/>
          <w:sz w:val="24"/>
        </w:rPr>
      </w:pPr>
    </w:p>
    <w:p w14:paraId="7EA9979F" w14:textId="77777777" w:rsidR="00726769" w:rsidRDefault="00726769" w:rsidP="00160BC8">
      <w:pPr>
        <w:spacing w:line="360" w:lineRule="auto"/>
        <w:rPr>
          <w:rFonts w:ascii="Times New Roman" w:hAnsi="Times New Roman" w:cs="Times New Roman"/>
          <w:sz w:val="24"/>
        </w:rPr>
      </w:pPr>
    </w:p>
    <w:p w14:paraId="3FA5297F" w14:textId="77777777" w:rsidR="00726769" w:rsidRDefault="00726769" w:rsidP="00160BC8">
      <w:pPr>
        <w:spacing w:line="360" w:lineRule="auto"/>
        <w:rPr>
          <w:rFonts w:ascii="Times New Roman" w:hAnsi="Times New Roman" w:cs="Times New Roman"/>
          <w:sz w:val="24"/>
        </w:rPr>
      </w:pPr>
    </w:p>
    <w:p w14:paraId="3B3E336D" w14:textId="77777777" w:rsidR="00726769" w:rsidRDefault="00726769" w:rsidP="00160BC8">
      <w:pPr>
        <w:spacing w:line="360" w:lineRule="auto"/>
        <w:rPr>
          <w:rFonts w:ascii="Times New Roman" w:hAnsi="Times New Roman" w:cs="Times New Roman"/>
          <w:sz w:val="24"/>
        </w:rPr>
      </w:pPr>
    </w:p>
    <w:p w14:paraId="3882F31A" w14:textId="77777777" w:rsidR="00726769" w:rsidRDefault="00726769" w:rsidP="00160BC8">
      <w:pPr>
        <w:spacing w:line="360" w:lineRule="auto"/>
        <w:rPr>
          <w:rFonts w:ascii="Times New Roman" w:hAnsi="Times New Roman" w:cs="Times New Roman"/>
          <w:sz w:val="24"/>
        </w:rPr>
      </w:pPr>
    </w:p>
    <w:p w14:paraId="522953F3" w14:textId="77777777" w:rsidR="00726769" w:rsidRDefault="00726769" w:rsidP="00160BC8">
      <w:pPr>
        <w:spacing w:line="360" w:lineRule="auto"/>
        <w:rPr>
          <w:rFonts w:ascii="Times New Roman" w:hAnsi="Times New Roman" w:cs="Times New Roman"/>
          <w:sz w:val="24"/>
        </w:rPr>
      </w:pPr>
    </w:p>
    <w:p w14:paraId="14F3704B" w14:textId="77777777" w:rsidR="00726769" w:rsidRDefault="00726769" w:rsidP="00160BC8">
      <w:pPr>
        <w:spacing w:line="360" w:lineRule="auto"/>
        <w:rPr>
          <w:rFonts w:ascii="Times New Roman" w:hAnsi="Times New Roman" w:cs="Times New Roman"/>
          <w:sz w:val="24"/>
        </w:rPr>
      </w:pPr>
    </w:p>
    <w:p w14:paraId="5A23CA83" w14:textId="77777777" w:rsidR="00726769" w:rsidRDefault="00726769" w:rsidP="00160BC8">
      <w:pPr>
        <w:spacing w:line="360" w:lineRule="auto"/>
        <w:rPr>
          <w:rFonts w:ascii="Times New Roman" w:hAnsi="Times New Roman" w:cs="Times New Roman"/>
          <w:sz w:val="24"/>
        </w:rPr>
      </w:pPr>
    </w:p>
    <w:p w14:paraId="6FA90569" w14:textId="77777777" w:rsidR="00726769" w:rsidRDefault="00726769" w:rsidP="00160BC8">
      <w:pPr>
        <w:spacing w:line="360" w:lineRule="auto"/>
        <w:rPr>
          <w:rFonts w:ascii="Times New Roman" w:hAnsi="Times New Roman" w:cs="Times New Roman"/>
          <w:sz w:val="24"/>
        </w:rPr>
      </w:pPr>
    </w:p>
    <w:p w14:paraId="0E156407" w14:textId="77777777" w:rsidR="00726769" w:rsidRDefault="00726769" w:rsidP="00160BC8">
      <w:pPr>
        <w:spacing w:line="360" w:lineRule="auto"/>
        <w:rPr>
          <w:rFonts w:ascii="Times New Roman" w:hAnsi="Times New Roman" w:cs="Times New Roman"/>
          <w:sz w:val="24"/>
        </w:rPr>
      </w:pPr>
    </w:p>
    <w:p w14:paraId="3FC99872" w14:textId="77777777" w:rsidR="00726769" w:rsidRDefault="00726769" w:rsidP="00160BC8">
      <w:pPr>
        <w:spacing w:line="360" w:lineRule="auto"/>
        <w:rPr>
          <w:rFonts w:ascii="Times New Roman" w:hAnsi="Times New Roman" w:cs="Times New Roman"/>
          <w:sz w:val="24"/>
        </w:rPr>
      </w:pPr>
    </w:p>
    <w:p w14:paraId="1FA062E1" w14:textId="77777777" w:rsidR="00726769" w:rsidRDefault="00726769" w:rsidP="00160BC8">
      <w:pPr>
        <w:spacing w:line="360" w:lineRule="auto"/>
        <w:rPr>
          <w:rFonts w:ascii="Times New Roman" w:hAnsi="Times New Roman" w:cs="Times New Roman"/>
          <w:sz w:val="24"/>
        </w:rPr>
      </w:pPr>
    </w:p>
    <w:p w14:paraId="03BEEBEF" w14:textId="77777777" w:rsidR="00726769" w:rsidRDefault="00726769" w:rsidP="00160BC8">
      <w:pPr>
        <w:spacing w:line="360" w:lineRule="auto"/>
        <w:rPr>
          <w:rFonts w:ascii="Times New Roman" w:hAnsi="Times New Roman" w:cs="Times New Roman"/>
          <w:sz w:val="24"/>
        </w:rPr>
      </w:pPr>
    </w:p>
    <w:p w14:paraId="477423EE" w14:textId="77777777" w:rsidR="00726769" w:rsidRDefault="00726769" w:rsidP="00160BC8">
      <w:pPr>
        <w:spacing w:line="360" w:lineRule="auto"/>
        <w:rPr>
          <w:rFonts w:ascii="Times New Roman" w:hAnsi="Times New Roman" w:cs="Times New Roman"/>
          <w:sz w:val="24"/>
        </w:rPr>
      </w:pPr>
    </w:p>
    <w:sectPr w:rsidR="00726769" w:rsidSect="00E75BBB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0F1A1" w14:textId="77777777" w:rsidR="00356E32" w:rsidRDefault="00356E32" w:rsidP="00E75BBB">
      <w:r>
        <w:separator/>
      </w:r>
    </w:p>
  </w:endnote>
  <w:endnote w:type="continuationSeparator" w:id="0">
    <w:p w14:paraId="666D9562" w14:textId="77777777" w:rsidR="00356E32" w:rsidRDefault="00356E32" w:rsidP="00E75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97350" w14:textId="77777777" w:rsidR="00356E32" w:rsidRDefault="00356E32" w:rsidP="00E75BBB">
      <w:r>
        <w:separator/>
      </w:r>
    </w:p>
  </w:footnote>
  <w:footnote w:type="continuationSeparator" w:id="0">
    <w:p w14:paraId="7047DC06" w14:textId="77777777" w:rsidR="00356E32" w:rsidRDefault="00356E32" w:rsidP="00E75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6B742" w14:textId="1AB17B32" w:rsidR="008D1F32" w:rsidRDefault="00E57325" w:rsidP="008D1F32">
    <w:pPr>
      <w:pStyle w:val="Header"/>
      <w:rPr>
        <w:rFonts w:ascii="Book Antiqua" w:hAnsi="Book Antiqua"/>
        <w:b/>
      </w:rPr>
    </w:pPr>
    <w:r>
      <w:rPr>
        <w:rFonts w:ascii="Book Antiqua" w:hAnsi="Book Antiqua"/>
        <w:b/>
      </w:rPr>
      <w:t>FINAL WINTE</w:t>
    </w:r>
    <w:r w:rsidR="00C50386">
      <w:rPr>
        <w:rFonts w:ascii="Book Antiqua" w:hAnsi="Book Antiqua"/>
        <w:b/>
      </w:rPr>
      <w:t>R</w:t>
    </w:r>
    <w:r w:rsidR="000C3723">
      <w:rPr>
        <w:rFonts w:ascii="Book Antiqua" w:hAnsi="Book Antiqua"/>
        <w:b/>
      </w:rPr>
      <w:t xml:space="preserve"> 2018 </w:t>
    </w:r>
  </w:p>
  <w:p w14:paraId="5C37DD3E" w14:textId="5391BBB2" w:rsidR="0019293C" w:rsidRPr="008D1F32" w:rsidRDefault="000C3723" w:rsidP="008D1F32">
    <w:pPr>
      <w:pStyle w:val="Header"/>
      <w:rPr>
        <w:rFonts w:ascii="Book Antiqua" w:hAnsi="Book Antiqua"/>
        <w:sz w:val="20"/>
      </w:rPr>
    </w:pPr>
    <w:r w:rsidRPr="008D1F32">
      <w:rPr>
        <w:rFonts w:ascii="Book Antiqua" w:hAnsi="Book Antiqua"/>
        <w:sz w:val="20"/>
      </w:rPr>
      <w:t>Submission Note: Complete in this document, save as “</w:t>
    </w:r>
    <w:r w:rsidR="00EE34AD">
      <w:rPr>
        <w:rFonts w:ascii="Book Antiqua" w:hAnsi="Book Antiqua"/>
        <w:sz w:val="20"/>
      </w:rPr>
      <w:t>Final</w:t>
    </w:r>
    <w:r w:rsidR="008D1F32" w:rsidRPr="008D1F32">
      <w:rPr>
        <w:rFonts w:ascii="Book Antiqua" w:hAnsi="Book Antiqua"/>
        <w:sz w:val="20"/>
      </w:rPr>
      <w:t xml:space="preserve"> – First Name and Last Name” upload to Bb, and print a copy.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2A2F37"/>
    <w:multiLevelType w:val="hybridMultilevel"/>
    <w:tmpl w:val="34CA8670"/>
    <w:lvl w:ilvl="0" w:tplc="EE224744">
      <w:start w:val="6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A73670"/>
    <w:multiLevelType w:val="hybridMultilevel"/>
    <w:tmpl w:val="2C6E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2222814"/>
    <w:multiLevelType w:val="hybridMultilevel"/>
    <w:tmpl w:val="C682DC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A58395A"/>
    <w:multiLevelType w:val="hybridMultilevel"/>
    <w:tmpl w:val="2C6E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944693D"/>
    <w:multiLevelType w:val="hybridMultilevel"/>
    <w:tmpl w:val="2C6EFA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807258"/>
    <w:multiLevelType w:val="hybridMultilevel"/>
    <w:tmpl w:val="8B641038"/>
    <w:lvl w:ilvl="0" w:tplc="74381FA0">
      <w:start w:val="6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C44F76"/>
    <w:multiLevelType w:val="hybridMultilevel"/>
    <w:tmpl w:val="2C6E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B72E7"/>
    <w:multiLevelType w:val="hybridMultilevel"/>
    <w:tmpl w:val="D0EA5664"/>
    <w:lvl w:ilvl="0" w:tplc="CA5CB3B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42CB8"/>
    <w:multiLevelType w:val="hybridMultilevel"/>
    <w:tmpl w:val="754EB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65807E0"/>
    <w:multiLevelType w:val="hybridMultilevel"/>
    <w:tmpl w:val="F476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44300E3"/>
    <w:multiLevelType w:val="hybridMultilevel"/>
    <w:tmpl w:val="19A8B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60A89"/>
    <w:multiLevelType w:val="hybridMultilevel"/>
    <w:tmpl w:val="E0AA6C64"/>
    <w:lvl w:ilvl="0" w:tplc="C78263A4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8"/>
  </w:num>
  <w:num w:numId="2">
    <w:abstractNumId w:val="13"/>
  </w:num>
  <w:num w:numId="3">
    <w:abstractNumId w:val="10"/>
  </w:num>
  <w:num w:numId="4">
    <w:abstractNumId w:val="31"/>
  </w:num>
  <w:num w:numId="5">
    <w:abstractNumId w:val="15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9"/>
  </w:num>
  <w:num w:numId="20">
    <w:abstractNumId w:val="29"/>
  </w:num>
  <w:num w:numId="21">
    <w:abstractNumId w:val="21"/>
  </w:num>
  <w:num w:numId="22">
    <w:abstractNumId w:val="11"/>
  </w:num>
  <w:num w:numId="23">
    <w:abstractNumId w:val="34"/>
  </w:num>
  <w:num w:numId="24">
    <w:abstractNumId w:val="32"/>
  </w:num>
  <w:num w:numId="25">
    <w:abstractNumId w:val="23"/>
  </w:num>
  <w:num w:numId="26">
    <w:abstractNumId w:val="27"/>
  </w:num>
  <w:num w:numId="27">
    <w:abstractNumId w:val="30"/>
  </w:num>
  <w:num w:numId="28">
    <w:abstractNumId w:val="12"/>
  </w:num>
  <w:num w:numId="29">
    <w:abstractNumId w:val="24"/>
  </w:num>
  <w:num w:numId="30">
    <w:abstractNumId w:val="18"/>
  </w:num>
  <w:num w:numId="31">
    <w:abstractNumId w:val="14"/>
  </w:num>
  <w:num w:numId="32">
    <w:abstractNumId w:val="25"/>
  </w:num>
  <w:num w:numId="33">
    <w:abstractNumId w:val="16"/>
  </w:num>
  <w:num w:numId="34">
    <w:abstractNumId w:val="26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337"/>
    <w:rsid w:val="000121C5"/>
    <w:rsid w:val="000418B6"/>
    <w:rsid w:val="000C0D53"/>
    <w:rsid w:val="000C3723"/>
    <w:rsid w:val="00105163"/>
    <w:rsid w:val="00112AF6"/>
    <w:rsid w:val="00143054"/>
    <w:rsid w:val="00160BC8"/>
    <w:rsid w:val="00186F1D"/>
    <w:rsid w:val="0019293C"/>
    <w:rsid w:val="001B1861"/>
    <w:rsid w:val="001D60C6"/>
    <w:rsid w:val="001D6123"/>
    <w:rsid w:val="002A6E5F"/>
    <w:rsid w:val="002A6EB3"/>
    <w:rsid w:val="002E5AD7"/>
    <w:rsid w:val="00355B50"/>
    <w:rsid w:val="00356E32"/>
    <w:rsid w:val="0036249C"/>
    <w:rsid w:val="00364CDD"/>
    <w:rsid w:val="003928D1"/>
    <w:rsid w:val="003A34B3"/>
    <w:rsid w:val="003F61BA"/>
    <w:rsid w:val="004359BD"/>
    <w:rsid w:val="00445337"/>
    <w:rsid w:val="004A27BC"/>
    <w:rsid w:val="004B5008"/>
    <w:rsid w:val="004B6CA1"/>
    <w:rsid w:val="004C03E0"/>
    <w:rsid w:val="005A3BA4"/>
    <w:rsid w:val="005E51BB"/>
    <w:rsid w:val="00610D9F"/>
    <w:rsid w:val="00612B59"/>
    <w:rsid w:val="00645252"/>
    <w:rsid w:val="00671F49"/>
    <w:rsid w:val="00683D1A"/>
    <w:rsid w:val="006B501D"/>
    <w:rsid w:val="006D3D74"/>
    <w:rsid w:val="006F1265"/>
    <w:rsid w:val="0071324B"/>
    <w:rsid w:val="00726769"/>
    <w:rsid w:val="00796590"/>
    <w:rsid w:val="00797547"/>
    <w:rsid w:val="00811814"/>
    <w:rsid w:val="00824E31"/>
    <w:rsid w:val="00847CD4"/>
    <w:rsid w:val="008513A3"/>
    <w:rsid w:val="00860219"/>
    <w:rsid w:val="008C34FE"/>
    <w:rsid w:val="008D1F32"/>
    <w:rsid w:val="008D63CB"/>
    <w:rsid w:val="00904D30"/>
    <w:rsid w:val="009B6FC4"/>
    <w:rsid w:val="009B73C3"/>
    <w:rsid w:val="009F4926"/>
    <w:rsid w:val="00A1115E"/>
    <w:rsid w:val="00A411E7"/>
    <w:rsid w:val="00A477BE"/>
    <w:rsid w:val="00A61956"/>
    <w:rsid w:val="00A63FD9"/>
    <w:rsid w:val="00A9204E"/>
    <w:rsid w:val="00A96F9E"/>
    <w:rsid w:val="00AD07A0"/>
    <w:rsid w:val="00AD1B97"/>
    <w:rsid w:val="00B8195E"/>
    <w:rsid w:val="00B87FC4"/>
    <w:rsid w:val="00BA5EDD"/>
    <w:rsid w:val="00C50386"/>
    <w:rsid w:val="00C63A09"/>
    <w:rsid w:val="00C7579A"/>
    <w:rsid w:val="00C82817"/>
    <w:rsid w:val="00C90481"/>
    <w:rsid w:val="00CB7E2A"/>
    <w:rsid w:val="00CF03CB"/>
    <w:rsid w:val="00D2514A"/>
    <w:rsid w:val="00D32C64"/>
    <w:rsid w:val="00D33D8F"/>
    <w:rsid w:val="00D56D43"/>
    <w:rsid w:val="00DD33D7"/>
    <w:rsid w:val="00E27E83"/>
    <w:rsid w:val="00E57325"/>
    <w:rsid w:val="00E74D6A"/>
    <w:rsid w:val="00E75BBB"/>
    <w:rsid w:val="00EA50A5"/>
    <w:rsid w:val="00EE05C2"/>
    <w:rsid w:val="00EE34AD"/>
    <w:rsid w:val="00F93282"/>
    <w:rsid w:val="00FC7CEB"/>
    <w:rsid w:val="00FD0A9D"/>
    <w:rsid w:val="00FD3186"/>
    <w:rsid w:val="00FE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1F13C"/>
  <w15:chartTrackingRefBased/>
  <w15:docId w15:val="{F7172B8E-6A68-4B1C-AB98-0F97E4E4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ListParagraph">
    <w:name w:val="List Paragraph"/>
    <w:basedOn w:val="Normal"/>
    <w:uiPriority w:val="34"/>
    <w:unhideWhenUsed/>
    <w:qFormat/>
    <w:rsid w:val="00364CDD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9F4926"/>
    <w:rPr>
      <w:vertAlign w:val="superscript"/>
    </w:rPr>
  </w:style>
  <w:style w:type="table" w:styleId="TableGrid">
    <w:name w:val="Table Grid"/>
    <w:basedOn w:val="TableNormal"/>
    <w:uiPriority w:val="39"/>
    <w:rsid w:val="002E5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mbert\AppData\Roaming\Microsoft\Templates\Single%20spaced%20(blank)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614DBA-5E70-469B-BDC4-96DDA2C89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(blank)(3)</Template>
  <TotalTime>1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Brandon Lambert</cp:lastModifiedBy>
  <cp:revision>2</cp:revision>
  <cp:lastPrinted>2017-10-15T17:17:00Z</cp:lastPrinted>
  <dcterms:created xsi:type="dcterms:W3CDTF">2018-11-16T17:47:00Z</dcterms:created>
  <dcterms:modified xsi:type="dcterms:W3CDTF">2018-11-16T17:47:00Z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