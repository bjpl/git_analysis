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CA57" w14:textId="070FE044" w:rsidR="008D1F32" w:rsidRDefault="008D1F32" w:rsidP="008D1F32">
      <w:pPr>
        <w:rPr>
          <w:rFonts w:ascii="Times New Roman" w:hAnsi="Times New Roman" w:cs="Times New Roman"/>
          <w:b/>
          <w:sz w:val="24"/>
        </w:rPr>
      </w:pPr>
    </w:p>
    <w:p w14:paraId="071B3F2A" w14:textId="42AB8DB9" w:rsidR="008D1F32" w:rsidRDefault="008D1F32" w:rsidP="008D1F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Name: </w:t>
      </w:r>
    </w:p>
    <w:p w14:paraId="59CBCE42" w14:textId="77777777" w:rsidR="008D1F32" w:rsidRDefault="008D1F32" w:rsidP="008D1F32">
      <w:pPr>
        <w:rPr>
          <w:rFonts w:ascii="Times New Roman" w:hAnsi="Times New Roman" w:cs="Times New Roman"/>
          <w:b/>
          <w:sz w:val="24"/>
        </w:rPr>
      </w:pPr>
    </w:p>
    <w:p w14:paraId="56CC0B98" w14:textId="4AE13046" w:rsidR="00A477BE" w:rsidRDefault="008D63CB" w:rsidP="008D1F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A477BE" w:rsidRPr="00A477BE">
        <w:rPr>
          <w:rFonts w:ascii="Times New Roman" w:hAnsi="Times New Roman" w:cs="Times New Roman"/>
          <w:b/>
          <w:sz w:val="24"/>
        </w:rPr>
        <w:t>Short Answer Directions:</w:t>
      </w:r>
      <w:r w:rsidR="00A477BE" w:rsidRPr="00A477BE">
        <w:rPr>
          <w:rFonts w:ascii="Times New Roman" w:hAnsi="Times New Roman" w:cs="Times New Roman"/>
          <w:sz w:val="24"/>
        </w:rPr>
        <w:t xml:space="preserve"> For each of the following questions, write a 4-7 sentence response.</w:t>
      </w:r>
      <w:r w:rsidR="00A61956">
        <w:rPr>
          <w:rFonts w:ascii="Times New Roman" w:hAnsi="Times New Roman" w:cs="Times New Roman"/>
          <w:sz w:val="24"/>
        </w:rPr>
        <w:t xml:space="preserve"> Be specific, organized, and accurate in your writing.</w:t>
      </w:r>
      <w:r w:rsidR="00A477BE" w:rsidRPr="00A477BE">
        <w:rPr>
          <w:sz w:val="24"/>
        </w:rPr>
        <w:t xml:space="preserve"> </w:t>
      </w:r>
      <w:r w:rsidR="00A477BE" w:rsidRPr="00612B59">
        <w:rPr>
          <w:rFonts w:ascii="Times New Roman" w:hAnsi="Times New Roman" w:cs="Times New Roman"/>
          <w:sz w:val="24"/>
        </w:rPr>
        <w:t xml:space="preserve">You will be assessed using the </w:t>
      </w:r>
      <w:r w:rsidR="00A477BE">
        <w:rPr>
          <w:rFonts w:ascii="Times New Roman" w:hAnsi="Times New Roman" w:cs="Times New Roman"/>
          <w:sz w:val="24"/>
        </w:rPr>
        <w:t>short answer</w:t>
      </w:r>
      <w:r w:rsidR="00A477BE" w:rsidRPr="00612B59">
        <w:rPr>
          <w:rFonts w:ascii="Times New Roman" w:hAnsi="Times New Roman" w:cs="Times New Roman"/>
          <w:sz w:val="24"/>
        </w:rPr>
        <w:t xml:space="preserve"> rubric attached to this exam. </w:t>
      </w:r>
      <w:r w:rsidR="00A477BE">
        <w:rPr>
          <w:rFonts w:ascii="Times New Roman" w:hAnsi="Times New Roman" w:cs="Times New Roman"/>
          <w:sz w:val="24"/>
        </w:rPr>
        <w:t>(10 points possible/question)</w:t>
      </w:r>
    </w:p>
    <w:p w14:paraId="01593B38" w14:textId="77777777" w:rsidR="00A477BE" w:rsidRPr="00A477BE" w:rsidRDefault="00A477BE" w:rsidP="00A477BE">
      <w:pPr>
        <w:rPr>
          <w:rFonts w:ascii="Times New Roman" w:hAnsi="Times New Roman" w:cs="Times New Roman"/>
          <w:b/>
          <w:sz w:val="24"/>
        </w:rPr>
      </w:pPr>
    </w:p>
    <w:p w14:paraId="6E474CF8" w14:textId="7361F697" w:rsidR="00A477BE" w:rsidRDefault="003928D1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3928D1">
        <w:rPr>
          <w:rFonts w:ascii="Times New Roman" w:hAnsi="Times New Roman" w:cs="Times New Roman"/>
          <w:b/>
          <w:sz w:val="24"/>
        </w:rPr>
        <w:t xml:space="preserve">Writing about </w:t>
      </w:r>
      <w:r w:rsidR="008D63CB">
        <w:rPr>
          <w:rFonts w:ascii="Times New Roman" w:hAnsi="Times New Roman" w:cs="Times New Roman"/>
          <w:b/>
          <w:sz w:val="24"/>
        </w:rPr>
        <w:t>language learning</w:t>
      </w:r>
    </w:p>
    <w:p w14:paraId="416A7354" w14:textId="77777777" w:rsidR="00A477BE" w:rsidRDefault="00A477BE" w:rsidP="00A477BE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D8B28EE" w14:textId="19389A2C" w:rsidR="003928D1" w:rsidRPr="00A477BE" w:rsidRDefault="008D63CB" w:rsidP="00A477BE">
      <w:pPr>
        <w:pStyle w:val="ListParagrap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Before coming to SCAD, who was your favorite or most influential language teacher and why?</w:t>
      </w:r>
    </w:p>
    <w:p w14:paraId="1EADF646" w14:textId="77777777" w:rsidR="003928D1" w:rsidRPr="00612B59" w:rsidRDefault="003928D1" w:rsidP="003928D1">
      <w:pPr>
        <w:rPr>
          <w:rFonts w:ascii="Times New Roman" w:hAnsi="Times New Roman" w:cs="Times New Roman"/>
          <w:sz w:val="24"/>
        </w:rPr>
      </w:pPr>
    </w:p>
    <w:p w14:paraId="40FF6F0C" w14:textId="2B78C699" w:rsidR="00797547" w:rsidRDefault="00726769" w:rsidP="003928D1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response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>. Use 12</w:t>
      </w:r>
      <w:r>
        <w:rPr>
          <w:rFonts w:ascii="Times New Roman" w:hAnsi="Times New Roman" w:cs="Times New Roman"/>
          <w:sz w:val="24"/>
        </w:rPr>
        <w:t xml:space="preserve"> point, Times New Roman, 1.5-</w:t>
      </w:r>
      <w:r w:rsidRPr="00726769">
        <w:rPr>
          <w:rFonts w:ascii="Times New Roman" w:hAnsi="Times New Roman" w:cs="Times New Roman"/>
          <w:sz w:val="24"/>
        </w:rPr>
        <w:t>spaced.)</w:t>
      </w:r>
    </w:p>
    <w:p w14:paraId="0CEECB34" w14:textId="77777777" w:rsidR="00726769" w:rsidRPr="00726769" w:rsidRDefault="00726769" w:rsidP="003928D1">
      <w:pPr>
        <w:spacing w:line="360" w:lineRule="auto"/>
        <w:rPr>
          <w:rFonts w:ascii="Times New Roman" w:hAnsi="Times New Roman" w:cs="Times New Roman"/>
          <w:sz w:val="24"/>
        </w:rPr>
      </w:pPr>
    </w:p>
    <w:p w14:paraId="5970CD89" w14:textId="1F6F419C" w:rsidR="00612B59" w:rsidRPr="003928D1" w:rsidRDefault="00CB7E2A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3928D1">
        <w:rPr>
          <w:rFonts w:ascii="Times New Roman" w:hAnsi="Times New Roman" w:cs="Times New Roman"/>
          <w:b/>
          <w:sz w:val="24"/>
        </w:rPr>
        <w:t xml:space="preserve">Writing about </w:t>
      </w:r>
      <w:r w:rsidR="008D63CB">
        <w:rPr>
          <w:rFonts w:ascii="Times New Roman" w:hAnsi="Times New Roman" w:cs="Times New Roman"/>
          <w:b/>
          <w:sz w:val="24"/>
        </w:rPr>
        <w:t>your studio/lecture courses</w:t>
      </w:r>
    </w:p>
    <w:p w14:paraId="047497F8" w14:textId="77777777" w:rsidR="00A477BE" w:rsidRDefault="00A477BE" w:rsidP="00A477BE">
      <w:pPr>
        <w:ind w:left="720"/>
        <w:rPr>
          <w:rFonts w:ascii="Times New Roman" w:hAnsi="Times New Roman" w:cs="Times New Roman"/>
          <w:b/>
          <w:sz w:val="24"/>
        </w:rPr>
      </w:pPr>
    </w:p>
    <w:p w14:paraId="6220BB7A" w14:textId="27DFCEB1" w:rsidR="00612B59" w:rsidRPr="0035092F" w:rsidRDefault="008D63CB" w:rsidP="0035092F">
      <w:pPr>
        <w:ind w:left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did you learn how to do last week in your studio course, and how will it be important to your future career?</w:t>
      </w:r>
    </w:p>
    <w:p w14:paraId="39DD40E2" w14:textId="77777777" w:rsidR="0035092F" w:rsidRDefault="0035092F" w:rsidP="00797547">
      <w:pPr>
        <w:spacing w:line="360" w:lineRule="auto"/>
        <w:rPr>
          <w:rFonts w:ascii="Times New Roman" w:hAnsi="Times New Roman" w:cs="Times New Roman"/>
          <w:sz w:val="24"/>
        </w:rPr>
      </w:pPr>
    </w:p>
    <w:p w14:paraId="293371AD" w14:textId="1B98395C" w:rsidR="00A477BE" w:rsidRDefault="00726769" w:rsidP="00797547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response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>. Use 12</w:t>
      </w:r>
      <w:r>
        <w:rPr>
          <w:rFonts w:ascii="Times New Roman" w:hAnsi="Times New Roman" w:cs="Times New Roman"/>
          <w:sz w:val="24"/>
        </w:rPr>
        <w:t xml:space="preserve"> point, Times New Roman, 1.5-</w:t>
      </w:r>
      <w:r w:rsidRPr="00726769">
        <w:rPr>
          <w:rFonts w:ascii="Times New Roman" w:hAnsi="Times New Roman" w:cs="Times New Roman"/>
          <w:sz w:val="24"/>
        </w:rPr>
        <w:t>spaced.)</w:t>
      </w:r>
    </w:p>
    <w:p w14:paraId="077B2DC9" w14:textId="77777777" w:rsidR="0035092F" w:rsidRDefault="0035092F" w:rsidP="00797547">
      <w:pPr>
        <w:spacing w:line="360" w:lineRule="auto"/>
        <w:rPr>
          <w:rFonts w:ascii="Times New Roman" w:hAnsi="Times New Roman" w:cs="Times New Roman"/>
          <w:sz w:val="24"/>
        </w:rPr>
      </w:pPr>
    </w:p>
    <w:p w14:paraId="7EDE64A8" w14:textId="7BA22A4F" w:rsidR="00612B59" w:rsidRPr="003928D1" w:rsidRDefault="00797547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Writing about the </w:t>
      </w:r>
      <w:r w:rsidR="008D63CB">
        <w:rPr>
          <w:rFonts w:ascii="Times New Roman" w:hAnsi="Times New Roman" w:cs="Times New Roman"/>
          <w:b/>
          <w:sz w:val="24"/>
        </w:rPr>
        <w:t>future of your field</w:t>
      </w:r>
    </w:p>
    <w:p w14:paraId="0FD8C17B" w14:textId="77777777" w:rsidR="00A477BE" w:rsidRDefault="00A477BE" w:rsidP="00CB7E2A">
      <w:pPr>
        <w:rPr>
          <w:rFonts w:ascii="Times New Roman" w:hAnsi="Times New Roman" w:cs="Times New Roman"/>
          <w:b/>
          <w:sz w:val="24"/>
        </w:rPr>
      </w:pPr>
    </w:p>
    <w:p w14:paraId="0A915271" w14:textId="6E667657" w:rsidR="00CB7E2A" w:rsidRPr="0035092F" w:rsidRDefault="008D63CB" w:rsidP="0035092F">
      <w:pPr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What will the future of your field (e.g., animation, industrial design, etc.) look like? Use evidence from </w:t>
      </w:r>
      <w:proofErr w:type="spellStart"/>
      <w:r>
        <w:rPr>
          <w:rFonts w:ascii="Times New Roman" w:hAnsi="Times New Roman" w:cs="Times New Roman"/>
          <w:i/>
          <w:sz w:val="24"/>
        </w:rPr>
        <w:t>Enhuber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(2015), Reeves, et al. (2016), or </w:t>
      </w:r>
      <w:proofErr w:type="spellStart"/>
      <w:r>
        <w:rPr>
          <w:rFonts w:ascii="Times New Roman" w:hAnsi="Times New Roman" w:cs="Times New Roman"/>
          <w:i/>
          <w:sz w:val="24"/>
        </w:rPr>
        <w:t>Klimmt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et al. (2012) to support your answer. </w:t>
      </w:r>
    </w:p>
    <w:p w14:paraId="71F44297" w14:textId="77777777" w:rsidR="0035092F" w:rsidRDefault="0035092F" w:rsidP="00726769">
      <w:pPr>
        <w:rPr>
          <w:rFonts w:ascii="Times New Roman" w:hAnsi="Times New Roman" w:cs="Times New Roman"/>
          <w:sz w:val="24"/>
        </w:rPr>
      </w:pPr>
    </w:p>
    <w:p w14:paraId="6F1964B2" w14:textId="780EFC5C" w:rsidR="008D63CB" w:rsidRDefault="00726769" w:rsidP="00726769">
      <w:pPr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>(Write your response here. Use 12 point, Times New Roman, 1.5-spaced.)</w:t>
      </w:r>
    </w:p>
    <w:p w14:paraId="09633F60" w14:textId="77777777" w:rsidR="00726769" w:rsidRDefault="00726769" w:rsidP="008D63C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25D7B97C" w14:textId="3F80908F" w:rsidR="00CB7E2A" w:rsidRPr="003928D1" w:rsidRDefault="00CB7E2A" w:rsidP="008D63C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</w:rPr>
      </w:pPr>
      <w:r w:rsidRPr="003928D1">
        <w:rPr>
          <w:rFonts w:ascii="Times New Roman" w:hAnsi="Times New Roman" w:cs="Times New Roman"/>
          <w:b/>
          <w:sz w:val="24"/>
        </w:rPr>
        <w:t xml:space="preserve">Writing about </w:t>
      </w:r>
      <w:r w:rsidR="008D63CB">
        <w:rPr>
          <w:rFonts w:ascii="Times New Roman" w:hAnsi="Times New Roman" w:cs="Times New Roman"/>
          <w:b/>
          <w:sz w:val="24"/>
        </w:rPr>
        <w:t>technology and the future of your field</w:t>
      </w:r>
    </w:p>
    <w:p w14:paraId="79A39E99" w14:textId="77777777" w:rsidR="00A477BE" w:rsidRDefault="00A477BE" w:rsidP="00CB7E2A">
      <w:pPr>
        <w:rPr>
          <w:rFonts w:ascii="Times New Roman" w:hAnsi="Times New Roman" w:cs="Times New Roman"/>
          <w:b/>
          <w:sz w:val="24"/>
        </w:rPr>
      </w:pPr>
    </w:p>
    <w:p w14:paraId="5FF3957F" w14:textId="191AEDC6" w:rsidR="00CB7E2A" w:rsidRPr="008D63CB" w:rsidRDefault="008D63CB" w:rsidP="008D63CB">
      <w:pPr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If you could imagine a technology that would be useful for professionals in your field, what would it be, and why would it be useful? Use evidence from </w:t>
      </w:r>
      <w:proofErr w:type="spellStart"/>
      <w:r>
        <w:rPr>
          <w:rFonts w:ascii="Times New Roman" w:hAnsi="Times New Roman" w:cs="Times New Roman"/>
          <w:i/>
          <w:sz w:val="24"/>
        </w:rPr>
        <w:t>Enhuber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(2015), Reeves, et al. (2016), or </w:t>
      </w:r>
      <w:proofErr w:type="spellStart"/>
      <w:r>
        <w:rPr>
          <w:rFonts w:ascii="Times New Roman" w:hAnsi="Times New Roman" w:cs="Times New Roman"/>
          <w:i/>
          <w:sz w:val="24"/>
        </w:rPr>
        <w:t>Klimmt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et al. (2012) to support your answer. </w:t>
      </w:r>
    </w:p>
    <w:p w14:paraId="45C4FE0E" w14:textId="77777777" w:rsidR="00A477BE" w:rsidRPr="00A477BE" w:rsidRDefault="00A477BE" w:rsidP="00A477BE">
      <w:pPr>
        <w:ind w:left="720"/>
        <w:rPr>
          <w:rFonts w:ascii="Times New Roman" w:hAnsi="Times New Roman" w:cs="Times New Roman"/>
          <w:i/>
          <w:sz w:val="24"/>
        </w:rPr>
      </w:pPr>
    </w:p>
    <w:p w14:paraId="6CBF3B19" w14:textId="2418891D" w:rsidR="004B6CA1" w:rsidRDefault="00726769" w:rsidP="00A477BE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response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 xml:space="preserve">. Use 12 point, Times New Roman, </w:t>
      </w:r>
      <w:r>
        <w:rPr>
          <w:rFonts w:ascii="Times New Roman" w:hAnsi="Times New Roman" w:cs="Times New Roman"/>
          <w:sz w:val="24"/>
        </w:rPr>
        <w:t>1.5-</w:t>
      </w:r>
      <w:r w:rsidRPr="00726769">
        <w:rPr>
          <w:rFonts w:ascii="Times New Roman" w:hAnsi="Times New Roman" w:cs="Times New Roman"/>
          <w:sz w:val="24"/>
        </w:rPr>
        <w:t>spaced.)</w:t>
      </w:r>
    </w:p>
    <w:p w14:paraId="4BB32A3A" w14:textId="4C6451DA" w:rsidR="00A61956" w:rsidRDefault="00A61956" w:rsidP="00A477BE">
      <w:pPr>
        <w:spacing w:line="360" w:lineRule="auto"/>
        <w:rPr>
          <w:rFonts w:ascii="Arial Narrow" w:hAnsi="Arial Narrow"/>
          <w:sz w:val="24"/>
        </w:rPr>
      </w:pPr>
    </w:p>
    <w:p w14:paraId="3FA50837" w14:textId="03EBB1B0" w:rsidR="00726769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040C558D" w14:textId="7BFFF04E" w:rsidR="00726769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24B2D5AD" w14:textId="271AC5D3" w:rsidR="00726769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7EAA0F0E" w14:textId="23CE2D0D" w:rsidR="00726769" w:rsidRPr="00797547" w:rsidRDefault="00726769" w:rsidP="00A477BE">
      <w:pPr>
        <w:spacing w:line="360" w:lineRule="auto"/>
        <w:rPr>
          <w:rFonts w:ascii="Arial Narrow" w:hAnsi="Arial Narrow"/>
          <w:sz w:val="24"/>
        </w:rPr>
      </w:pPr>
    </w:p>
    <w:p w14:paraId="3A6BE92D" w14:textId="56C45776" w:rsidR="00612B59" w:rsidRPr="00AD1B97" w:rsidRDefault="00A477BE" w:rsidP="004A27BC">
      <w:pPr>
        <w:pStyle w:val="ListParagraph"/>
        <w:numPr>
          <w:ilvl w:val="0"/>
          <w:numId w:val="3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b/>
          <w:sz w:val="24"/>
        </w:rPr>
      </w:pPr>
      <w:r w:rsidRPr="00811814">
        <w:rPr>
          <w:rFonts w:ascii="Times New Roman" w:hAnsi="Times New Roman" w:cs="Times New Roman"/>
          <w:b/>
          <w:sz w:val="24"/>
        </w:rPr>
        <w:lastRenderedPageBreak/>
        <w:t xml:space="preserve"> </w:t>
      </w:r>
      <w:r w:rsidR="004359BD" w:rsidRPr="00A61956">
        <w:rPr>
          <w:rFonts w:ascii="Times New Roman" w:hAnsi="Times New Roman" w:cs="Times New Roman"/>
          <w:b/>
          <w:sz w:val="24"/>
        </w:rPr>
        <w:t>Summ</w:t>
      </w:r>
      <w:r w:rsidR="009F4926" w:rsidRPr="00A61956">
        <w:rPr>
          <w:rFonts w:ascii="Times New Roman" w:hAnsi="Times New Roman" w:cs="Times New Roman"/>
          <w:b/>
          <w:sz w:val="24"/>
        </w:rPr>
        <w:t xml:space="preserve">ary </w:t>
      </w:r>
      <w:r w:rsidR="00811814" w:rsidRPr="00A61956">
        <w:rPr>
          <w:rFonts w:ascii="Times New Roman" w:hAnsi="Times New Roman" w:cs="Times New Roman"/>
          <w:b/>
          <w:sz w:val="24"/>
        </w:rPr>
        <w:t xml:space="preserve">and Response </w:t>
      </w:r>
      <w:r w:rsidR="009F4926" w:rsidRPr="00A61956">
        <w:rPr>
          <w:rFonts w:ascii="Times New Roman" w:hAnsi="Times New Roman" w:cs="Times New Roman"/>
          <w:b/>
          <w:sz w:val="24"/>
        </w:rPr>
        <w:t xml:space="preserve">(Writing </w:t>
      </w:r>
      <w:r w:rsidR="00811814" w:rsidRPr="00A61956">
        <w:rPr>
          <w:rFonts w:ascii="Times New Roman" w:hAnsi="Times New Roman" w:cs="Times New Roman"/>
          <w:b/>
          <w:sz w:val="24"/>
        </w:rPr>
        <w:t xml:space="preserve">about </w:t>
      </w:r>
      <w:r w:rsidR="00AD1B97">
        <w:rPr>
          <w:rFonts w:ascii="Times New Roman" w:hAnsi="Times New Roman" w:cs="Times New Roman"/>
          <w:b/>
          <w:sz w:val="24"/>
        </w:rPr>
        <w:t>visual arts and the future</w:t>
      </w:r>
      <w:r w:rsidR="00811814" w:rsidRPr="00A61956">
        <w:rPr>
          <w:rFonts w:ascii="Times New Roman" w:hAnsi="Times New Roman" w:cs="Times New Roman"/>
          <w:b/>
          <w:sz w:val="24"/>
        </w:rPr>
        <w:t>)</w:t>
      </w:r>
      <w:r w:rsidR="00AD1B97">
        <w:rPr>
          <w:rFonts w:ascii="Times New Roman" w:hAnsi="Times New Roman" w:cs="Times New Roman"/>
          <w:b/>
          <w:sz w:val="24"/>
        </w:rPr>
        <w:t xml:space="preserve">: (A) </w:t>
      </w:r>
      <w:r w:rsidR="00811814" w:rsidRPr="00AD1B97">
        <w:rPr>
          <w:rFonts w:ascii="Times New Roman" w:hAnsi="Times New Roman" w:cs="Times New Roman"/>
          <w:sz w:val="24"/>
        </w:rPr>
        <w:t xml:space="preserve">Write a </w:t>
      </w:r>
      <w:r w:rsidR="00AD1B97">
        <w:rPr>
          <w:rFonts w:ascii="Times New Roman" w:hAnsi="Times New Roman" w:cs="Times New Roman"/>
          <w:sz w:val="24"/>
        </w:rPr>
        <w:t xml:space="preserve">detailed </w:t>
      </w:r>
      <w:r w:rsidR="00811814" w:rsidRPr="00AD1B97">
        <w:rPr>
          <w:rFonts w:ascii="Times New Roman" w:hAnsi="Times New Roman" w:cs="Times New Roman"/>
          <w:sz w:val="24"/>
        </w:rPr>
        <w:t xml:space="preserve">summary of the following article by </w:t>
      </w:r>
      <w:proofErr w:type="spellStart"/>
      <w:r w:rsidR="00AD1B97">
        <w:rPr>
          <w:rFonts w:ascii="Times New Roman" w:hAnsi="Times New Roman" w:cs="Times New Roman"/>
          <w:sz w:val="24"/>
        </w:rPr>
        <w:t>Yona</w:t>
      </w:r>
      <w:proofErr w:type="spellEnd"/>
      <w:r w:rsidR="00AD1B97">
        <w:rPr>
          <w:rFonts w:ascii="Times New Roman" w:hAnsi="Times New Roman" w:cs="Times New Roman"/>
          <w:sz w:val="24"/>
        </w:rPr>
        <w:t xml:space="preserve"> Friedman</w:t>
      </w:r>
      <w:r w:rsidR="00811814" w:rsidRPr="00AD1B97">
        <w:rPr>
          <w:rFonts w:ascii="Times New Roman" w:hAnsi="Times New Roman" w:cs="Times New Roman"/>
          <w:sz w:val="24"/>
        </w:rPr>
        <w:t>.</w:t>
      </w:r>
      <w:r w:rsidR="00FD3186" w:rsidRPr="00AD1B97">
        <w:rPr>
          <w:rFonts w:ascii="Times New Roman" w:hAnsi="Times New Roman" w:cs="Times New Roman"/>
          <w:sz w:val="24"/>
        </w:rPr>
        <w:t xml:space="preserve"> Remember, you must include a summary introduction and paraphrase main ideas</w:t>
      </w:r>
      <w:r w:rsidR="00AD1B97">
        <w:rPr>
          <w:rFonts w:ascii="Times New Roman" w:hAnsi="Times New Roman" w:cs="Times New Roman"/>
          <w:sz w:val="24"/>
        </w:rPr>
        <w:t xml:space="preserve"> of each paragraph</w:t>
      </w:r>
      <w:r w:rsidR="00FD3186" w:rsidRPr="00AD1B97">
        <w:rPr>
          <w:rFonts w:ascii="Times New Roman" w:hAnsi="Times New Roman" w:cs="Times New Roman"/>
          <w:sz w:val="24"/>
        </w:rPr>
        <w:t>. Any unique phrases borrowed from the text should be quoted.</w:t>
      </w:r>
      <w:r w:rsidR="00811814" w:rsidRPr="00AD1B97">
        <w:rPr>
          <w:rFonts w:ascii="Times New Roman" w:hAnsi="Times New Roman" w:cs="Times New Roman"/>
          <w:sz w:val="24"/>
        </w:rPr>
        <w:t xml:space="preserve"> </w:t>
      </w:r>
      <w:r w:rsidR="00AD1B97" w:rsidRPr="00AD1B97">
        <w:rPr>
          <w:rFonts w:ascii="Times New Roman" w:hAnsi="Times New Roman" w:cs="Times New Roman"/>
          <w:b/>
          <w:sz w:val="24"/>
        </w:rPr>
        <w:t>(B)</w:t>
      </w:r>
      <w:r w:rsidR="00AD1B97">
        <w:rPr>
          <w:rFonts w:ascii="Times New Roman" w:hAnsi="Times New Roman" w:cs="Times New Roman"/>
          <w:sz w:val="24"/>
        </w:rPr>
        <w:t xml:space="preserve"> </w:t>
      </w:r>
      <w:r w:rsidR="00811814" w:rsidRPr="00AD1B97">
        <w:rPr>
          <w:rFonts w:ascii="Times New Roman" w:hAnsi="Times New Roman" w:cs="Times New Roman"/>
          <w:sz w:val="24"/>
        </w:rPr>
        <w:t xml:space="preserve">Next, write a </w:t>
      </w:r>
      <w:r w:rsidR="00FD3186" w:rsidRPr="00AD1B97">
        <w:rPr>
          <w:rFonts w:ascii="Times New Roman" w:hAnsi="Times New Roman" w:cs="Times New Roman"/>
          <w:sz w:val="24"/>
        </w:rPr>
        <w:t xml:space="preserve">5-7 sentence </w:t>
      </w:r>
      <w:r w:rsidR="00811814" w:rsidRPr="00AD1B97">
        <w:rPr>
          <w:rFonts w:ascii="Times New Roman" w:hAnsi="Times New Roman" w:cs="Times New Roman"/>
          <w:sz w:val="24"/>
        </w:rPr>
        <w:t xml:space="preserve">response to the question: </w:t>
      </w:r>
      <w:r w:rsidR="00AD1B97">
        <w:rPr>
          <w:rFonts w:ascii="Times New Roman" w:hAnsi="Times New Roman" w:cs="Times New Roman"/>
          <w:sz w:val="24"/>
        </w:rPr>
        <w:t>In 1981, Friedman argued that a future without professional artists is possible</w:t>
      </w:r>
      <w:r w:rsidR="00811814" w:rsidRPr="00AD1B97">
        <w:rPr>
          <w:rFonts w:ascii="Times New Roman" w:hAnsi="Times New Roman" w:cs="Times New Roman"/>
          <w:sz w:val="24"/>
        </w:rPr>
        <w:t>?</w:t>
      </w:r>
      <w:r w:rsidR="00AD1B97">
        <w:rPr>
          <w:rFonts w:ascii="Times New Roman" w:hAnsi="Times New Roman" w:cs="Times New Roman"/>
          <w:sz w:val="24"/>
        </w:rPr>
        <w:t xml:space="preserve"> In 2018, do you think that this is still a possibility in the future? Why or why not.</w:t>
      </w:r>
      <w:r w:rsidR="00811814" w:rsidRPr="00AD1B97">
        <w:rPr>
          <w:rFonts w:ascii="Times New Roman" w:hAnsi="Times New Roman" w:cs="Times New Roman"/>
          <w:sz w:val="24"/>
        </w:rPr>
        <w:t xml:space="preserve"> </w:t>
      </w:r>
      <w:r w:rsidR="00FD3186" w:rsidRPr="00AD1B97">
        <w:rPr>
          <w:rFonts w:ascii="Times New Roman" w:hAnsi="Times New Roman" w:cs="Times New Roman"/>
          <w:sz w:val="24"/>
        </w:rPr>
        <w:t>Introduce example</w:t>
      </w:r>
      <w:r w:rsidR="00D33D8F" w:rsidRPr="00AD1B97">
        <w:rPr>
          <w:rFonts w:ascii="Times New Roman" w:hAnsi="Times New Roman" w:cs="Times New Roman"/>
          <w:sz w:val="24"/>
        </w:rPr>
        <w:t>(</w:t>
      </w:r>
      <w:r w:rsidR="00FD3186" w:rsidRPr="00AD1B97">
        <w:rPr>
          <w:rFonts w:ascii="Times New Roman" w:hAnsi="Times New Roman" w:cs="Times New Roman"/>
          <w:sz w:val="24"/>
        </w:rPr>
        <w:t>s</w:t>
      </w:r>
      <w:r w:rsidR="00D33D8F" w:rsidRPr="00AD1B97">
        <w:rPr>
          <w:rFonts w:ascii="Times New Roman" w:hAnsi="Times New Roman" w:cs="Times New Roman"/>
          <w:sz w:val="24"/>
        </w:rPr>
        <w:t>)</w:t>
      </w:r>
      <w:r w:rsidR="00FD3186" w:rsidRPr="00AD1B97">
        <w:rPr>
          <w:rFonts w:ascii="Times New Roman" w:hAnsi="Times New Roman" w:cs="Times New Roman"/>
          <w:sz w:val="24"/>
        </w:rPr>
        <w:t xml:space="preserve">/evidence from </w:t>
      </w:r>
      <w:r w:rsidR="00AD1B97" w:rsidRPr="00AD1B97">
        <w:rPr>
          <w:rFonts w:ascii="Times New Roman" w:hAnsi="Times New Roman" w:cs="Times New Roman"/>
          <w:sz w:val="24"/>
        </w:rPr>
        <w:t>Friedman</w:t>
      </w:r>
      <w:r w:rsidR="00D33D8F" w:rsidRPr="00AD1B97">
        <w:rPr>
          <w:rFonts w:ascii="Times New Roman" w:hAnsi="Times New Roman" w:cs="Times New Roman"/>
          <w:sz w:val="24"/>
        </w:rPr>
        <w:t xml:space="preserve"> (</w:t>
      </w:r>
      <w:r w:rsidR="00AD1B97" w:rsidRPr="00AD1B97">
        <w:rPr>
          <w:rFonts w:ascii="Times New Roman" w:hAnsi="Times New Roman" w:cs="Times New Roman"/>
          <w:sz w:val="24"/>
        </w:rPr>
        <w:t>1981</w:t>
      </w:r>
      <w:r w:rsidR="00D33D8F" w:rsidRPr="00AD1B97">
        <w:rPr>
          <w:rFonts w:ascii="Times New Roman" w:hAnsi="Times New Roman" w:cs="Times New Roman"/>
          <w:sz w:val="24"/>
        </w:rPr>
        <w:t>)</w:t>
      </w:r>
      <w:r w:rsidR="00AD1B97">
        <w:rPr>
          <w:rFonts w:ascii="Times New Roman" w:hAnsi="Times New Roman" w:cs="Times New Roman"/>
          <w:sz w:val="24"/>
        </w:rPr>
        <w:t>,</w:t>
      </w:r>
      <w:r w:rsidR="00D33D8F" w:rsidRPr="00AD1B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1B97" w:rsidRPr="00AD1B97">
        <w:rPr>
          <w:rFonts w:ascii="Times New Roman" w:hAnsi="Times New Roman" w:cs="Times New Roman"/>
          <w:sz w:val="24"/>
        </w:rPr>
        <w:t>Enhuber</w:t>
      </w:r>
      <w:proofErr w:type="spellEnd"/>
      <w:r w:rsidR="00AD1B97" w:rsidRPr="00AD1B97">
        <w:rPr>
          <w:rFonts w:ascii="Times New Roman" w:hAnsi="Times New Roman" w:cs="Times New Roman"/>
          <w:sz w:val="24"/>
        </w:rPr>
        <w:t xml:space="preserve"> (2015), Reeves, et al. (2016), or </w:t>
      </w:r>
      <w:proofErr w:type="spellStart"/>
      <w:r w:rsidR="00AD1B97" w:rsidRPr="00AD1B97">
        <w:rPr>
          <w:rFonts w:ascii="Times New Roman" w:hAnsi="Times New Roman" w:cs="Times New Roman"/>
          <w:sz w:val="24"/>
        </w:rPr>
        <w:t>Klimmt</w:t>
      </w:r>
      <w:proofErr w:type="spellEnd"/>
      <w:r w:rsidR="00AD1B97" w:rsidRPr="00AD1B97">
        <w:rPr>
          <w:rFonts w:ascii="Times New Roman" w:hAnsi="Times New Roman" w:cs="Times New Roman"/>
          <w:sz w:val="24"/>
        </w:rPr>
        <w:t>, et al</w:t>
      </w:r>
      <w:r w:rsidR="00AD1B97">
        <w:rPr>
          <w:rFonts w:ascii="Times New Roman" w:hAnsi="Times New Roman" w:cs="Times New Roman"/>
          <w:sz w:val="24"/>
        </w:rPr>
        <w:t>. (2012) to support your answer</w:t>
      </w:r>
      <w:r w:rsidR="00FD3186" w:rsidRPr="00AD1B97">
        <w:rPr>
          <w:rFonts w:ascii="Times New Roman" w:hAnsi="Times New Roman" w:cs="Times New Roman"/>
          <w:sz w:val="24"/>
        </w:rPr>
        <w:t xml:space="preserve">. </w:t>
      </w:r>
      <w:r w:rsidR="002E5AD7" w:rsidRPr="00AD1B97">
        <w:rPr>
          <w:rFonts w:ascii="Times New Roman" w:hAnsi="Times New Roman" w:cs="Times New Roman"/>
          <w:sz w:val="24"/>
        </w:rPr>
        <w:t>(50 points possible)</w:t>
      </w:r>
    </w:p>
    <w:p w14:paraId="1A6E9ACF" w14:textId="7CF70AA5" w:rsidR="004A27BC" w:rsidRDefault="004A27BC" w:rsidP="00160BC8">
      <w:pPr>
        <w:rPr>
          <w:rFonts w:ascii="Book Antiqua" w:hAnsi="Book Antiqua"/>
        </w:rPr>
      </w:pPr>
    </w:p>
    <w:p w14:paraId="0E268945" w14:textId="77777777" w:rsidR="00160BC8" w:rsidRPr="00847CD4" w:rsidRDefault="00160BC8" w:rsidP="00160BC8">
      <w:pPr>
        <w:jc w:val="center"/>
        <w:rPr>
          <w:rFonts w:ascii="Book Antiqua" w:hAnsi="Book Antiqua"/>
          <w:b/>
        </w:rPr>
      </w:pPr>
      <w:r w:rsidRPr="00847CD4">
        <w:rPr>
          <w:rFonts w:ascii="Book Antiqua" w:hAnsi="Book Antiqua"/>
          <w:b/>
        </w:rPr>
        <w:t>Summary and Response</w:t>
      </w:r>
    </w:p>
    <w:p w14:paraId="776CDA7B" w14:textId="77777777" w:rsidR="00160BC8" w:rsidRDefault="00160BC8" w:rsidP="00160BC8">
      <w:pPr>
        <w:jc w:val="center"/>
        <w:rPr>
          <w:rFonts w:ascii="Book Antiqua" w:hAnsi="Book Antiqua"/>
        </w:rPr>
      </w:pPr>
    </w:p>
    <w:p w14:paraId="1D18366B" w14:textId="5EB7288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  <w:r w:rsidRPr="00726769">
        <w:rPr>
          <w:rFonts w:ascii="Times New Roman" w:hAnsi="Times New Roman" w:cs="Times New Roman"/>
          <w:sz w:val="24"/>
        </w:rPr>
        <w:t xml:space="preserve">(Write your </w:t>
      </w:r>
      <w:r w:rsidR="0035092F">
        <w:rPr>
          <w:rFonts w:ascii="Times New Roman" w:hAnsi="Times New Roman" w:cs="Times New Roman"/>
          <w:sz w:val="24"/>
        </w:rPr>
        <w:t>summary and response</w:t>
      </w:r>
      <w:r w:rsidRPr="007267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here</w:t>
      </w:r>
      <w:r w:rsidRPr="00726769">
        <w:rPr>
          <w:rFonts w:ascii="Times New Roman" w:hAnsi="Times New Roman" w:cs="Times New Roman"/>
          <w:sz w:val="24"/>
        </w:rPr>
        <w:t xml:space="preserve">. Use 12 point, Times New Roman, </w:t>
      </w:r>
      <w:r>
        <w:rPr>
          <w:rFonts w:ascii="Times New Roman" w:hAnsi="Times New Roman" w:cs="Times New Roman"/>
          <w:sz w:val="24"/>
        </w:rPr>
        <w:t>1.5 spaced</w:t>
      </w:r>
      <w:r w:rsidRPr="00726769">
        <w:rPr>
          <w:rFonts w:ascii="Times New Roman" w:hAnsi="Times New Roman" w:cs="Times New Roman"/>
          <w:sz w:val="24"/>
        </w:rPr>
        <w:t>.)</w:t>
      </w:r>
    </w:p>
    <w:p w14:paraId="405B7738" w14:textId="1D899001" w:rsidR="00CC4ACF" w:rsidRDefault="00CC4ACF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68E4DBFE" w14:textId="400803BF" w:rsidR="00CC4ACF" w:rsidRDefault="00CC4ACF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0E848357" w14:textId="77777777" w:rsidR="00CC4ACF" w:rsidRPr="003F315D" w:rsidRDefault="00CC4ACF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6757495C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7EA9979F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FA5297F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B3E336D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882F31A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522953F3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14F3704B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5A23CA83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6FA90569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0E156407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3FC99872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1FA062E1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03BEEBEF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p w14:paraId="477423EE" w14:textId="77777777" w:rsidR="00726769" w:rsidRDefault="00726769" w:rsidP="00160BC8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26769" w:rsidSect="00E75B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1440A" w14:textId="77777777" w:rsidR="00C06EE6" w:rsidRDefault="00C06EE6" w:rsidP="00E75BBB">
      <w:r>
        <w:separator/>
      </w:r>
    </w:p>
  </w:endnote>
  <w:endnote w:type="continuationSeparator" w:id="0">
    <w:p w14:paraId="494AC25B" w14:textId="77777777" w:rsidR="00C06EE6" w:rsidRDefault="00C06EE6" w:rsidP="00E7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5041F" w14:textId="77777777" w:rsidR="0035092F" w:rsidRDefault="00350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D5C5" w14:textId="77777777" w:rsidR="0035092F" w:rsidRDefault="003509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ACA1D" w14:textId="77777777" w:rsidR="0035092F" w:rsidRDefault="00350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81588" w14:textId="77777777" w:rsidR="00C06EE6" w:rsidRDefault="00C06EE6" w:rsidP="00E75BBB">
      <w:r>
        <w:separator/>
      </w:r>
    </w:p>
  </w:footnote>
  <w:footnote w:type="continuationSeparator" w:id="0">
    <w:p w14:paraId="2DDC00ED" w14:textId="77777777" w:rsidR="00C06EE6" w:rsidRDefault="00C06EE6" w:rsidP="00E75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99DFC" w14:textId="77777777" w:rsidR="0035092F" w:rsidRDefault="00350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77F77" w14:textId="77777777" w:rsidR="0035092F" w:rsidRDefault="00350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B742" w14:textId="6989F403" w:rsidR="008D1F32" w:rsidRDefault="000C3723" w:rsidP="008D1F32">
    <w:pPr>
      <w:pStyle w:val="Header"/>
      <w:rPr>
        <w:rFonts w:ascii="Book Antiqua" w:hAnsi="Book Antiqua"/>
        <w:b/>
      </w:rPr>
    </w:pPr>
    <w:r>
      <w:rPr>
        <w:rFonts w:ascii="Book Antiqua" w:hAnsi="Book Antiqua"/>
        <w:b/>
      </w:rPr>
      <w:t xml:space="preserve">MIDTERM </w:t>
    </w:r>
    <w:r w:rsidR="0035092F">
      <w:rPr>
        <w:rFonts w:ascii="Book Antiqua" w:hAnsi="Book Antiqua"/>
        <w:b/>
      </w:rPr>
      <w:t>Winter</w:t>
    </w:r>
    <w:bookmarkStart w:id="0" w:name="_GoBack"/>
    <w:bookmarkEnd w:id="0"/>
    <w:r>
      <w:rPr>
        <w:rFonts w:ascii="Book Antiqua" w:hAnsi="Book Antiqua"/>
        <w:b/>
      </w:rPr>
      <w:t xml:space="preserve"> 2018 </w:t>
    </w:r>
  </w:p>
  <w:p w14:paraId="5C37DD3E" w14:textId="082F91BD" w:rsidR="0019293C" w:rsidRPr="008D1F32" w:rsidRDefault="000C3723" w:rsidP="008D1F32">
    <w:pPr>
      <w:pStyle w:val="Header"/>
      <w:rPr>
        <w:rFonts w:ascii="Book Antiqua" w:hAnsi="Book Antiqua"/>
        <w:sz w:val="20"/>
      </w:rPr>
    </w:pPr>
    <w:r w:rsidRPr="008D1F32">
      <w:rPr>
        <w:rFonts w:ascii="Book Antiqua" w:hAnsi="Book Antiqua"/>
        <w:sz w:val="20"/>
      </w:rPr>
      <w:t>Submission Note: Complete in this document, save as “</w:t>
    </w:r>
    <w:r w:rsidR="008D1F32" w:rsidRPr="008D1F32">
      <w:rPr>
        <w:rFonts w:ascii="Book Antiqua" w:hAnsi="Book Antiqua"/>
        <w:sz w:val="20"/>
      </w:rPr>
      <w:t xml:space="preserve">Midterm – First Name and Last Name” upload to Bb, and print a copy.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2A2F37"/>
    <w:multiLevelType w:val="hybridMultilevel"/>
    <w:tmpl w:val="34CA8670"/>
    <w:lvl w:ilvl="0" w:tplc="EE224744">
      <w:start w:val="6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A73670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2222814"/>
    <w:multiLevelType w:val="hybridMultilevel"/>
    <w:tmpl w:val="C682D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58395A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44693D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807258"/>
    <w:multiLevelType w:val="hybridMultilevel"/>
    <w:tmpl w:val="8B641038"/>
    <w:lvl w:ilvl="0" w:tplc="74381FA0">
      <w:start w:val="6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44F76"/>
    <w:multiLevelType w:val="hybridMultilevel"/>
    <w:tmpl w:val="2C6E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B72E7"/>
    <w:multiLevelType w:val="hybridMultilevel"/>
    <w:tmpl w:val="D0EA5664"/>
    <w:lvl w:ilvl="0" w:tplc="CA5CB3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CB8"/>
    <w:multiLevelType w:val="hybridMultilevel"/>
    <w:tmpl w:val="754E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65807E0"/>
    <w:multiLevelType w:val="hybridMultilevel"/>
    <w:tmpl w:val="F476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4300E3"/>
    <w:multiLevelType w:val="hybridMultilevel"/>
    <w:tmpl w:val="19A8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3"/>
  </w:num>
  <w:num w:numId="3">
    <w:abstractNumId w:val="10"/>
  </w:num>
  <w:num w:numId="4">
    <w:abstractNumId w:val="31"/>
  </w:num>
  <w:num w:numId="5">
    <w:abstractNumId w:val="15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9"/>
  </w:num>
  <w:num w:numId="21">
    <w:abstractNumId w:val="21"/>
  </w:num>
  <w:num w:numId="22">
    <w:abstractNumId w:val="11"/>
  </w:num>
  <w:num w:numId="23">
    <w:abstractNumId w:val="33"/>
  </w:num>
  <w:num w:numId="24">
    <w:abstractNumId w:val="32"/>
  </w:num>
  <w:num w:numId="25">
    <w:abstractNumId w:val="23"/>
  </w:num>
  <w:num w:numId="26">
    <w:abstractNumId w:val="27"/>
  </w:num>
  <w:num w:numId="27">
    <w:abstractNumId w:val="30"/>
  </w:num>
  <w:num w:numId="28">
    <w:abstractNumId w:val="12"/>
  </w:num>
  <w:num w:numId="29">
    <w:abstractNumId w:val="24"/>
  </w:num>
  <w:num w:numId="30">
    <w:abstractNumId w:val="18"/>
  </w:num>
  <w:num w:numId="31">
    <w:abstractNumId w:val="14"/>
  </w:num>
  <w:num w:numId="32">
    <w:abstractNumId w:val="25"/>
  </w:num>
  <w:num w:numId="33">
    <w:abstractNumId w:val="16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337"/>
    <w:rsid w:val="000121C5"/>
    <w:rsid w:val="00026AEE"/>
    <w:rsid w:val="000418B6"/>
    <w:rsid w:val="000C3723"/>
    <w:rsid w:val="000D4D70"/>
    <w:rsid w:val="00160BC8"/>
    <w:rsid w:val="00186F1D"/>
    <w:rsid w:val="0019293C"/>
    <w:rsid w:val="001D60C6"/>
    <w:rsid w:val="002A6EB3"/>
    <w:rsid w:val="002E5AD7"/>
    <w:rsid w:val="00321FA1"/>
    <w:rsid w:val="0035092F"/>
    <w:rsid w:val="00355B50"/>
    <w:rsid w:val="0036249C"/>
    <w:rsid w:val="00364CDD"/>
    <w:rsid w:val="003928D1"/>
    <w:rsid w:val="003A34B3"/>
    <w:rsid w:val="003F315D"/>
    <w:rsid w:val="003F61BA"/>
    <w:rsid w:val="004359BD"/>
    <w:rsid w:val="00445337"/>
    <w:rsid w:val="004A27BC"/>
    <w:rsid w:val="004B5008"/>
    <w:rsid w:val="004B6CA1"/>
    <w:rsid w:val="005A3BA4"/>
    <w:rsid w:val="005E51BB"/>
    <w:rsid w:val="00612B59"/>
    <w:rsid w:val="00645252"/>
    <w:rsid w:val="00683D1A"/>
    <w:rsid w:val="006D3D74"/>
    <w:rsid w:val="006F1265"/>
    <w:rsid w:val="00726769"/>
    <w:rsid w:val="00753E36"/>
    <w:rsid w:val="00796590"/>
    <w:rsid w:val="00797547"/>
    <w:rsid w:val="00811814"/>
    <w:rsid w:val="00820737"/>
    <w:rsid w:val="00824E31"/>
    <w:rsid w:val="00847CD4"/>
    <w:rsid w:val="00880D5C"/>
    <w:rsid w:val="0088433B"/>
    <w:rsid w:val="008C34FE"/>
    <w:rsid w:val="008D1F32"/>
    <w:rsid w:val="008D63CB"/>
    <w:rsid w:val="00904D30"/>
    <w:rsid w:val="009B6FC4"/>
    <w:rsid w:val="009F4926"/>
    <w:rsid w:val="00A477BE"/>
    <w:rsid w:val="00A61956"/>
    <w:rsid w:val="00A63FD9"/>
    <w:rsid w:val="00A9204E"/>
    <w:rsid w:val="00AD1B97"/>
    <w:rsid w:val="00BD1166"/>
    <w:rsid w:val="00BF0739"/>
    <w:rsid w:val="00C06EE6"/>
    <w:rsid w:val="00C33904"/>
    <w:rsid w:val="00C7579A"/>
    <w:rsid w:val="00C82817"/>
    <w:rsid w:val="00C90481"/>
    <w:rsid w:val="00CB34EC"/>
    <w:rsid w:val="00CB7E2A"/>
    <w:rsid w:val="00CC4ACF"/>
    <w:rsid w:val="00CC4C31"/>
    <w:rsid w:val="00D2514A"/>
    <w:rsid w:val="00D32C64"/>
    <w:rsid w:val="00D33D8F"/>
    <w:rsid w:val="00D56D43"/>
    <w:rsid w:val="00E265B0"/>
    <w:rsid w:val="00E27E83"/>
    <w:rsid w:val="00E74D6A"/>
    <w:rsid w:val="00E75BBB"/>
    <w:rsid w:val="00EA50A5"/>
    <w:rsid w:val="00EE05C2"/>
    <w:rsid w:val="00FC7CEB"/>
    <w:rsid w:val="00FD0A9D"/>
    <w:rsid w:val="00FD3186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F13C"/>
  <w15:chartTrackingRefBased/>
  <w15:docId w15:val="{F7172B8E-6A68-4B1C-AB98-0F97E4E4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364CDD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9F4926"/>
    <w:rPr>
      <w:vertAlign w:val="superscript"/>
    </w:rPr>
  </w:style>
  <w:style w:type="table" w:styleId="TableGrid">
    <w:name w:val="Table Grid"/>
    <w:basedOn w:val="TableNormal"/>
    <w:uiPriority w:val="39"/>
    <w:rsid w:val="002E5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mbert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7973B79-D1F0-437B-903E-894EEBB6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Brandon Lambert</cp:lastModifiedBy>
  <cp:revision>2</cp:revision>
  <cp:lastPrinted>2017-10-15T17:17:00Z</cp:lastPrinted>
  <dcterms:created xsi:type="dcterms:W3CDTF">2018-11-16T17:44:00Z</dcterms:created>
  <dcterms:modified xsi:type="dcterms:W3CDTF">2018-11-16T17:44:00Z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